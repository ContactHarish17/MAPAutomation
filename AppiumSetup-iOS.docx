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5525410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2BBF5CE9" w14:textId="2D74A91F" w:rsidR="00B373C5" w:rsidRDefault="00B373C5" w:rsidP="00254A5D">
          <w:pPr>
            <w:pStyle w:val="TOCHeading"/>
            <w:spacing w:before="0"/>
          </w:pPr>
          <w:r>
            <w:t>Contents</w:t>
          </w:r>
        </w:p>
        <w:p w14:paraId="07E87127" w14:textId="77777777" w:rsidR="00DA753A" w:rsidRDefault="00B373C5">
          <w:pPr>
            <w:pStyle w:val="TOC1"/>
            <w:tabs>
              <w:tab w:val="left" w:pos="480"/>
              <w:tab w:val="right" w:leader="dot" w:pos="10450"/>
            </w:tabs>
            <w:rPr>
              <w:b w:val="0"/>
              <w:caps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434580" w:history="1">
            <w:r w:rsidR="00DA753A" w:rsidRPr="00E958B0">
              <w:rPr>
                <w:rStyle w:val="Hyperlink"/>
                <w:noProof/>
                <w:lang w:val="en-US"/>
              </w:rPr>
              <w:t>1.</w:t>
            </w:r>
            <w:r w:rsidR="00DA753A">
              <w:rPr>
                <w:b w:val="0"/>
                <w:caps w:val="0"/>
                <w:noProof/>
                <w:lang w:eastAsia="ja-JP"/>
              </w:rPr>
              <w:tab/>
            </w:r>
            <w:r w:rsidR="00DA753A" w:rsidRPr="00E958B0">
              <w:rPr>
                <w:rStyle w:val="Hyperlink"/>
                <w:noProof/>
                <w:lang w:val="en-US"/>
              </w:rPr>
              <w:t xml:space="preserve">Appium </w:t>
            </w:r>
            <w:r w:rsidR="00DA753A" w:rsidRPr="00E958B0">
              <w:rPr>
                <w:rStyle w:val="Hyperlink"/>
                <w:noProof/>
              </w:rPr>
              <w:t>Releases</w:t>
            </w:r>
            <w:r w:rsidR="00DA753A" w:rsidRPr="00E958B0">
              <w:rPr>
                <w:rStyle w:val="Hyperlink"/>
                <w:noProof/>
                <w:lang w:val="en-US"/>
              </w:rPr>
              <w:t>:</w:t>
            </w:r>
            <w:r w:rsidR="00DA753A">
              <w:rPr>
                <w:noProof/>
                <w:webHidden/>
              </w:rPr>
              <w:tab/>
            </w:r>
            <w:r w:rsidR="00DA753A">
              <w:rPr>
                <w:noProof/>
                <w:webHidden/>
              </w:rPr>
              <w:fldChar w:fldCharType="begin"/>
            </w:r>
            <w:r w:rsidR="00DA753A">
              <w:rPr>
                <w:noProof/>
                <w:webHidden/>
              </w:rPr>
              <w:instrText xml:space="preserve"> PAGEREF _Toc489434580 \h </w:instrText>
            </w:r>
            <w:r w:rsidR="00DA753A">
              <w:rPr>
                <w:noProof/>
                <w:webHidden/>
              </w:rPr>
            </w:r>
            <w:r w:rsidR="00DA753A">
              <w:rPr>
                <w:noProof/>
                <w:webHidden/>
              </w:rPr>
              <w:fldChar w:fldCharType="separate"/>
            </w:r>
            <w:r w:rsidR="00DA753A">
              <w:rPr>
                <w:noProof/>
                <w:webHidden/>
              </w:rPr>
              <w:t>2</w:t>
            </w:r>
            <w:r w:rsidR="00DA753A">
              <w:rPr>
                <w:noProof/>
                <w:webHidden/>
              </w:rPr>
              <w:fldChar w:fldCharType="end"/>
            </w:r>
          </w:hyperlink>
        </w:p>
        <w:p w14:paraId="7B499591" w14:textId="77777777" w:rsidR="00DA753A" w:rsidRDefault="00DA753A">
          <w:pPr>
            <w:pStyle w:val="TOC1"/>
            <w:tabs>
              <w:tab w:val="left" w:pos="480"/>
              <w:tab w:val="right" w:leader="dot" w:pos="10450"/>
            </w:tabs>
            <w:rPr>
              <w:b w:val="0"/>
              <w:caps w:val="0"/>
              <w:noProof/>
              <w:lang w:eastAsia="ja-JP"/>
            </w:rPr>
          </w:pPr>
          <w:hyperlink w:anchor="_Toc489434581" w:history="1">
            <w:r w:rsidRPr="00E958B0">
              <w:rPr>
                <w:rStyle w:val="Hyperlink"/>
                <w:noProof/>
                <w:lang w:val="en-US"/>
              </w:rPr>
              <w:t>2.</w:t>
            </w:r>
            <w:r>
              <w:rPr>
                <w:b w:val="0"/>
                <w:caps w:val="0"/>
                <w:noProof/>
                <w:lang w:eastAsia="ja-JP"/>
              </w:rPr>
              <w:tab/>
            </w:r>
            <w:r w:rsidRPr="00E958B0">
              <w:rPr>
                <w:rStyle w:val="Hyperlink"/>
                <w:noProof/>
                <w:lang w:val="en-US"/>
              </w:rPr>
              <w:t>Creating a Debug .IPA file from Xcode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BE8EA" w14:textId="77777777" w:rsidR="00DA753A" w:rsidRDefault="00DA753A">
          <w:pPr>
            <w:pStyle w:val="TOC1"/>
            <w:tabs>
              <w:tab w:val="left" w:pos="480"/>
              <w:tab w:val="right" w:leader="dot" w:pos="10450"/>
            </w:tabs>
            <w:rPr>
              <w:b w:val="0"/>
              <w:caps w:val="0"/>
              <w:noProof/>
              <w:lang w:eastAsia="ja-JP"/>
            </w:rPr>
          </w:pPr>
          <w:hyperlink w:anchor="_Toc489434582" w:history="1">
            <w:r w:rsidRPr="00E958B0">
              <w:rPr>
                <w:rStyle w:val="Hyperlink"/>
                <w:noProof/>
                <w:lang w:val="en-US"/>
              </w:rPr>
              <w:t>3.</w:t>
            </w:r>
            <w:r>
              <w:rPr>
                <w:b w:val="0"/>
                <w:caps w:val="0"/>
                <w:noProof/>
                <w:lang w:eastAsia="ja-JP"/>
              </w:rPr>
              <w:tab/>
            </w:r>
            <w:r w:rsidRPr="00E958B0">
              <w:rPr>
                <w:rStyle w:val="Hyperlink"/>
                <w:noProof/>
                <w:lang w:val="en-US"/>
              </w:rPr>
              <w:t>iOS Setup for Appium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341FB" w14:textId="77777777" w:rsidR="00DA753A" w:rsidRDefault="00DA753A">
          <w:pPr>
            <w:pStyle w:val="TOC1"/>
            <w:tabs>
              <w:tab w:val="left" w:pos="480"/>
              <w:tab w:val="right" w:leader="dot" w:pos="10450"/>
            </w:tabs>
            <w:rPr>
              <w:b w:val="0"/>
              <w:caps w:val="0"/>
              <w:noProof/>
              <w:lang w:eastAsia="ja-JP"/>
            </w:rPr>
          </w:pPr>
          <w:hyperlink w:anchor="_Toc489434583" w:history="1">
            <w:r w:rsidRPr="00E958B0">
              <w:rPr>
                <w:rStyle w:val="Hyperlink"/>
                <w:noProof/>
                <w:lang w:val="en-US"/>
              </w:rPr>
              <w:t>4.</w:t>
            </w:r>
            <w:r>
              <w:rPr>
                <w:b w:val="0"/>
                <w:caps w:val="0"/>
                <w:noProof/>
                <w:lang w:eastAsia="ja-JP"/>
              </w:rPr>
              <w:tab/>
            </w:r>
            <w:r w:rsidRPr="00E958B0">
              <w:rPr>
                <w:rStyle w:val="Hyperlink"/>
                <w:noProof/>
              </w:rPr>
              <w:t>Setting iOS</w:t>
            </w:r>
            <w:r w:rsidRPr="00E958B0">
              <w:rPr>
                <w:rStyle w:val="Hyperlink"/>
                <w:noProof/>
                <w:lang w:val="en-US"/>
              </w:rPr>
              <w:t xml:space="preserve"> Real Device with XCUITest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72661" w14:textId="77777777" w:rsidR="00DA753A" w:rsidRDefault="00DA753A">
          <w:pPr>
            <w:pStyle w:val="TOC1"/>
            <w:tabs>
              <w:tab w:val="left" w:pos="480"/>
              <w:tab w:val="right" w:leader="dot" w:pos="10450"/>
            </w:tabs>
            <w:rPr>
              <w:b w:val="0"/>
              <w:caps w:val="0"/>
              <w:noProof/>
              <w:lang w:eastAsia="ja-JP"/>
            </w:rPr>
          </w:pPr>
          <w:hyperlink w:anchor="_Toc489434584" w:history="1">
            <w:r w:rsidRPr="00E958B0">
              <w:rPr>
                <w:rStyle w:val="Hyperlink"/>
                <w:noProof/>
                <w:lang w:val="en-US"/>
              </w:rPr>
              <w:t>5.</w:t>
            </w:r>
            <w:r>
              <w:rPr>
                <w:b w:val="0"/>
                <w:caps w:val="0"/>
                <w:noProof/>
                <w:lang w:eastAsia="ja-JP"/>
              </w:rPr>
              <w:tab/>
            </w:r>
            <w:r w:rsidRPr="00E958B0">
              <w:rPr>
                <w:rStyle w:val="Hyperlink"/>
                <w:noProof/>
                <w:lang w:val="en-US"/>
              </w:rPr>
              <w:t>Third Party tools for Appium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83C2B" w14:textId="77777777" w:rsidR="00DA753A" w:rsidRDefault="00DA753A">
          <w:pPr>
            <w:pStyle w:val="TOC2"/>
            <w:tabs>
              <w:tab w:val="left" w:pos="960"/>
              <w:tab w:val="right" w:leader="dot" w:pos="10450"/>
            </w:tabs>
            <w:rPr>
              <w:smallCaps w:val="0"/>
              <w:noProof/>
              <w:lang w:eastAsia="ja-JP"/>
            </w:rPr>
          </w:pPr>
          <w:hyperlink w:anchor="_Toc489434585" w:history="1">
            <w:r w:rsidRPr="00E958B0">
              <w:rPr>
                <w:rStyle w:val="Hyperlink"/>
                <w:noProof/>
                <w:lang w:val="en-US"/>
              </w:rPr>
              <w:t>5.1.</w:t>
            </w:r>
            <w:r>
              <w:rPr>
                <w:smallCaps w:val="0"/>
                <w:noProof/>
                <w:lang w:eastAsia="ja-JP"/>
              </w:rPr>
              <w:tab/>
            </w:r>
            <w:r w:rsidRPr="00E958B0">
              <w:rPr>
                <w:rStyle w:val="Hyperlink"/>
                <w:noProof/>
                <w:lang w:val="en-US"/>
              </w:rPr>
              <w:t>Appium tool identify XCUI Element ( Works only for 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90ACD" w14:textId="77777777" w:rsidR="00DA753A" w:rsidRDefault="00DA753A">
          <w:pPr>
            <w:pStyle w:val="TOC2"/>
            <w:tabs>
              <w:tab w:val="left" w:pos="960"/>
              <w:tab w:val="right" w:leader="dot" w:pos="10450"/>
            </w:tabs>
            <w:rPr>
              <w:smallCaps w:val="0"/>
              <w:noProof/>
              <w:lang w:eastAsia="ja-JP"/>
            </w:rPr>
          </w:pPr>
          <w:hyperlink w:anchor="_Toc489434586" w:history="1">
            <w:r w:rsidRPr="00E958B0">
              <w:rPr>
                <w:rStyle w:val="Hyperlink"/>
                <w:noProof/>
                <w:u w:color="353535"/>
                <w:lang w:val="en-US"/>
              </w:rPr>
              <w:t>5.2.</w:t>
            </w:r>
            <w:r>
              <w:rPr>
                <w:smallCaps w:val="0"/>
                <w:noProof/>
                <w:lang w:eastAsia="ja-JP"/>
              </w:rPr>
              <w:tab/>
            </w:r>
            <w:r w:rsidRPr="00E958B0">
              <w:rPr>
                <w:rStyle w:val="Hyperlink"/>
                <w:noProof/>
                <w:u w:color="353535"/>
                <w:lang w:val="en-US"/>
              </w:rPr>
              <w:t>Appium Destop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01166" w14:textId="77777777" w:rsidR="00DA753A" w:rsidRDefault="00DA753A">
          <w:pPr>
            <w:pStyle w:val="TOC2"/>
            <w:tabs>
              <w:tab w:val="left" w:pos="960"/>
              <w:tab w:val="right" w:leader="dot" w:pos="10450"/>
            </w:tabs>
            <w:rPr>
              <w:smallCaps w:val="0"/>
              <w:noProof/>
              <w:lang w:eastAsia="ja-JP"/>
            </w:rPr>
          </w:pPr>
          <w:hyperlink w:anchor="_Toc489434587" w:history="1">
            <w:r w:rsidRPr="00E958B0">
              <w:rPr>
                <w:rStyle w:val="Hyperlink"/>
                <w:noProof/>
                <w:u w:color="353535"/>
                <w:lang w:val="en-US"/>
              </w:rPr>
              <w:t>5.3.</w:t>
            </w:r>
            <w:r>
              <w:rPr>
                <w:smallCaps w:val="0"/>
                <w:noProof/>
                <w:lang w:eastAsia="ja-JP"/>
              </w:rPr>
              <w:tab/>
            </w:r>
            <w:r w:rsidRPr="00E958B0">
              <w:rPr>
                <w:rStyle w:val="Hyperlink"/>
                <w:noProof/>
                <w:u w:color="353535"/>
                <w:lang w:val="en-US"/>
              </w:rPr>
              <w:t>Appium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2F00" w14:textId="77777777" w:rsidR="00DA753A" w:rsidRDefault="00DA753A">
          <w:pPr>
            <w:pStyle w:val="TOC1"/>
            <w:tabs>
              <w:tab w:val="left" w:pos="480"/>
              <w:tab w:val="right" w:leader="dot" w:pos="10450"/>
            </w:tabs>
            <w:rPr>
              <w:b w:val="0"/>
              <w:caps w:val="0"/>
              <w:noProof/>
              <w:lang w:eastAsia="ja-JP"/>
            </w:rPr>
          </w:pPr>
          <w:hyperlink w:anchor="_Toc489434588" w:history="1">
            <w:r w:rsidRPr="00E958B0">
              <w:rPr>
                <w:rStyle w:val="Hyperlink"/>
                <w:noProof/>
                <w:u w:color="353535"/>
                <w:lang w:val="en-US"/>
              </w:rPr>
              <w:t>6.</w:t>
            </w:r>
            <w:r>
              <w:rPr>
                <w:b w:val="0"/>
                <w:caps w:val="0"/>
                <w:noProof/>
                <w:lang w:eastAsia="ja-JP"/>
              </w:rPr>
              <w:tab/>
            </w:r>
            <w:r w:rsidRPr="00E958B0">
              <w:rPr>
                <w:rStyle w:val="Hyperlink"/>
                <w:noProof/>
                <w:u w:color="353535"/>
                <w:lang w:val="en-US"/>
              </w:rPr>
              <w:t>iOS XCUI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FEEA3" w14:textId="77777777" w:rsidR="00DA753A" w:rsidRDefault="00DA753A">
          <w:pPr>
            <w:pStyle w:val="TOC1"/>
            <w:tabs>
              <w:tab w:val="left" w:pos="480"/>
              <w:tab w:val="right" w:leader="dot" w:pos="10450"/>
            </w:tabs>
            <w:rPr>
              <w:b w:val="0"/>
              <w:caps w:val="0"/>
              <w:noProof/>
              <w:lang w:eastAsia="ja-JP"/>
            </w:rPr>
          </w:pPr>
          <w:hyperlink w:anchor="_Toc489434589" w:history="1">
            <w:r w:rsidRPr="00E958B0">
              <w:rPr>
                <w:rStyle w:val="Hyperlink"/>
                <w:noProof/>
                <w:u w:color="353535"/>
                <w:lang w:val="en-US"/>
              </w:rPr>
              <w:t>7.</w:t>
            </w:r>
            <w:r>
              <w:rPr>
                <w:b w:val="0"/>
                <w:caps w:val="0"/>
                <w:noProof/>
                <w:lang w:eastAsia="ja-JP"/>
              </w:rPr>
              <w:tab/>
            </w:r>
            <w:r w:rsidRPr="00E958B0">
              <w:rPr>
                <w:rStyle w:val="Hyperlink"/>
                <w:noProof/>
                <w:u w:color="353535"/>
                <w:lang w:val="en-US"/>
              </w:rPr>
              <w:t>Appium server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2C2AC" w14:textId="77777777" w:rsidR="00DA753A" w:rsidRDefault="00DA753A">
          <w:pPr>
            <w:pStyle w:val="TOC1"/>
            <w:tabs>
              <w:tab w:val="left" w:pos="480"/>
              <w:tab w:val="right" w:leader="dot" w:pos="10450"/>
            </w:tabs>
            <w:rPr>
              <w:b w:val="0"/>
              <w:caps w:val="0"/>
              <w:noProof/>
              <w:lang w:eastAsia="ja-JP"/>
            </w:rPr>
          </w:pPr>
          <w:hyperlink w:anchor="_Toc489434590" w:history="1">
            <w:r w:rsidRPr="00E958B0">
              <w:rPr>
                <w:rStyle w:val="Hyperlink"/>
                <w:noProof/>
                <w:u w:color="353535"/>
                <w:lang w:val="en-US"/>
              </w:rPr>
              <w:t>8.</w:t>
            </w:r>
            <w:r>
              <w:rPr>
                <w:b w:val="0"/>
                <w:caps w:val="0"/>
                <w:noProof/>
                <w:lang w:eastAsia="ja-JP"/>
              </w:rPr>
              <w:tab/>
            </w:r>
            <w:r w:rsidRPr="00E958B0">
              <w:rPr>
                <w:rStyle w:val="Hyperlink"/>
                <w:noProof/>
              </w:rPr>
              <w:t>General</w:t>
            </w:r>
            <w:r w:rsidRPr="00E958B0">
              <w:rPr>
                <w:rStyle w:val="Hyperlink"/>
                <w:noProof/>
                <w:u w:color="353535"/>
                <w:lang w:val="en-US"/>
              </w:rPr>
              <w:t xml:space="preserve"> Example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32A0F" w14:textId="77777777" w:rsidR="00DA753A" w:rsidRDefault="00DA753A">
          <w:pPr>
            <w:pStyle w:val="TOC2"/>
            <w:tabs>
              <w:tab w:val="left" w:pos="960"/>
              <w:tab w:val="right" w:leader="dot" w:pos="10450"/>
            </w:tabs>
            <w:rPr>
              <w:smallCaps w:val="0"/>
              <w:noProof/>
              <w:lang w:eastAsia="ja-JP"/>
            </w:rPr>
          </w:pPr>
          <w:hyperlink w:anchor="_Toc489434591" w:history="1">
            <w:r w:rsidRPr="00E958B0">
              <w:rPr>
                <w:rStyle w:val="Hyperlink"/>
                <w:noProof/>
                <w:u w:color="353535"/>
                <w:lang w:val="en-US"/>
              </w:rPr>
              <w:t>8.1.</w:t>
            </w:r>
            <w:r>
              <w:rPr>
                <w:smallCaps w:val="0"/>
                <w:noProof/>
                <w:lang w:eastAsia="ja-JP"/>
              </w:rPr>
              <w:tab/>
            </w:r>
            <w:r w:rsidRPr="00E958B0">
              <w:rPr>
                <w:rStyle w:val="Hyperlink"/>
                <w:noProof/>
                <w:u w:color="353535"/>
                <w:lang w:val="en-US"/>
              </w:rPr>
              <w:t>Android DesiredCapabilities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158AA" w14:textId="77777777" w:rsidR="00DA753A" w:rsidRDefault="00DA753A">
          <w:pPr>
            <w:pStyle w:val="TOC2"/>
            <w:tabs>
              <w:tab w:val="left" w:pos="960"/>
              <w:tab w:val="right" w:leader="dot" w:pos="10450"/>
            </w:tabs>
            <w:rPr>
              <w:smallCaps w:val="0"/>
              <w:noProof/>
              <w:lang w:eastAsia="ja-JP"/>
            </w:rPr>
          </w:pPr>
          <w:hyperlink w:anchor="_Toc489434592" w:history="1">
            <w:r w:rsidRPr="00E958B0">
              <w:rPr>
                <w:rStyle w:val="Hyperlink"/>
                <w:noProof/>
                <w:u w:color="353535"/>
                <w:lang w:val="en-US"/>
              </w:rPr>
              <w:t>8.2.</w:t>
            </w:r>
            <w:r>
              <w:rPr>
                <w:smallCaps w:val="0"/>
                <w:noProof/>
                <w:lang w:eastAsia="ja-JP"/>
              </w:rPr>
              <w:tab/>
            </w:r>
            <w:r w:rsidRPr="00E958B0">
              <w:rPr>
                <w:rStyle w:val="Hyperlink"/>
                <w:noProof/>
                <w:u w:color="353535"/>
                <w:lang w:val="en-US"/>
              </w:rPr>
              <w:t>iOS DesiredCapabilities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35C14" w14:textId="77777777" w:rsidR="00DA753A" w:rsidRDefault="00DA753A">
          <w:pPr>
            <w:pStyle w:val="TOC2"/>
            <w:tabs>
              <w:tab w:val="left" w:pos="960"/>
              <w:tab w:val="right" w:leader="dot" w:pos="10450"/>
            </w:tabs>
            <w:rPr>
              <w:smallCaps w:val="0"/>
              <w:noProof/>
              <w:lang w:eastAsia="ja-JP"/>
            </w:rPr>
          </w:pPr>
          <w:hyperlink w:anchor="_Toc489434593" w:history="1">
            <w:r w:rsidRPr="00E958B0">
              <w:rPr>
                <w:rStyle w:val="Hyperlink"/>
                <w:noProof/>
                <w:u w:color="353535"/>
                <w:lang w:val="en-US"/>
              </w:rPr>
              <w:t>8.3.</w:t>
            </w:r>
            <w:r>
              <w:rPr>
                <w:smallCaps w:val="0"/>
                <w:noProof/>
                <w:lang w:eastAsia="ja-JP"/>
              </w:rPr>
              <w:tab/>
            </w:r>
            <w:r w:rsidRPr="00E958B0">
              <w:rPr>
                <w:rStyle w:val="Hyperlink"/>
                <w:noProof/>
                <w:u w:color="353535"/>
                <w:lang w:val="en-US"/>
              </w:rPr>
              <w:t>iOS Swipe to bring Control Centre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061CC" w14:textId="77777777" w:rsidR="00DA753A" w:rsidRDefault="00DA753A">
          <w:pPr>
            <w:pStyle w:val="TOC2"/>
            <w:tabs>
              <w:tab w:val="left" w:pos="960"/>
              <w:tab w:val="right" w:leader="dot" w:pos="10450"/>
            </w:tabs>
            <w:rPr>
              <w:smallCaps w:val="0"/>
              <w:noProof/>
              <w:lang w:eastAsia="ja-JP"/>
            </w:rPr>
          </w:pPr>
          <w:hyperlink w:anchor="_Toc489434594" w:history="1">
            <w:r w:rsidRPr="00E958B0">
              <w:rPr>
                <w:rStyle w:val="Hyperlink"/>
                <w:noProof/>
                <w:u w:color="353535"/>
                <w:lang w:val="en-US"/>
              </w:rPr>
              <w:t>8.4.</w:t>
            </w:r>
            <w:r>
              <w:rPr>
                <w:smallCaps w:val="0"/>
                <w:noProof/>
                <w:lang w:eastAsia="ja-JP"/>
              </w:rPr>
              <w:tab/>
            </w:r>
            <w:r w:rsidRPr="00E958B0">
              <w:rPr>
                <w:rStyle w:val="Hyperlink"/>
                <w:noProof/>
                <w:u w:color="353535"/>
                <w:lang w:val="en-US"/>
              </w:rPr>
              <w:t>iOS Touch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DCF3" w14:textId="77777777" w:rsidR="00DA753A" w:rsidRDefault="00DA753A">
          <w:pPr>
            <w:pStyle w:val="TOC2"/>
            <w:tabs>
              <w:tab w:val="left" w:pos="960"/>
              <w:tab w:val="right" w:leader="dot" w:pos="10450"/>
            </w:tabs>
            <w:rPr>
              <w:smallCaps w:val="0"/>
              <w:noProof/>
              <w:lang w:eastAsia="ja-JP"/>
            </w:rPr>
          </w:pPr>
          <w:hyperlink w:anchor="_Toc489434595" w:history="1">
            <w:r w:rsidRPr="00E958B0">
              <w:rPr>
                <w:rStyle w:val="Hyperlink"/>
                <w:noProof/>
                <w:u w:color="353535"/>
                <w:lang w:val="en-US"/>
              </w:rPr>
              <w:t>8.5.</w:t>
            </w:r>
            <w:r>
              <w:rPr>
                <w:smallCaps w:val="0"/>
                <w:noProof/>
                <w:lang w:eastAsia="ja-JP"/>
              </w:rPr>
              <w:tab/>
            </w:r>
            <w:r w:rsidRPr="00E958B0">
              <w:rPr>
                <w:rStyle w:val="Hyperlink"/>
                <w:noProof/>
                <w:u w:color="353535"/>
                <w:lang w:val="en-US"/>
              </w:rPr>
              <w:t>iOS Scrubbing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_Toc489434595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C15F5" w14:textId="1B6C869B" w:rsidR="00B373C5" w:rsidRDefault="00B373C5" w:rsidP="00254A5D">
          <w:r>
            <w:rPr>
              <w:b/>
              <w:bCs/>
              <w:noProof/>
            </w:rPr>
            <w:fldChar w:fldCharType="end"/>
          </w:r>
        </w:p>
      </w:sdtContent>
    </w:sdt>
    <w:p w14:paraId="30BE46E2" w14:textId="77777777" w:rsidR="00B373C5" w:rsidRDefault="00B373C5" w:rsidP="00254A5D">
      <w:pPr>
        <w:pStyle w:val="Heading1"/>
        <w:spacing w:before="0"/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6601EB07" w14:textId="24E7F8BA" w:rsidR="00936CFB" w:rsidRPr="009C0715" w:rsidRDefault="00936CFB" w:rsidP="001D61B0">
      <w:pPr>
        <w:pStyle w:val="Heading1"/>
        <w:numPr>
          <w:ilvl w:val="0"/>
          <w:numId w:val="17"/>
        </w:numPr>
        <w:spacing w:before="0"/>
        <w:rPr>
          <w:lang w:val="en-US"/>
        </w:rPr>
      </w:pPr>
      <w:bookmarkStart w:id="1" w:name="_Toc489434580"/>
      <w:proofErr w:type="spellStart"/>
      <w:r w:rsidRPr="009C0715">
        <w:rPr>
          <w:lang w:val="en-US"/>
        </w:rPr>
        <w:lastRenderedPageBreak/>
        <w:t>Appium</w:t>
      </w:r>
      <w:proofErr w:type="spellEnd"/>
      <w:r w:rsidRPr="009C0715">
        <w:rPr>
          <w:lang w:val="en-US"/>
        </w:rPr>
        <w:t xml:space="preserve"> </w:t>
      </w:r>
      <w:r w:rsidRPr="009C0715">
        <w:t>Releases</w:t>
      </w:r>
      <w:r w:rsidRPr="009C0715">
        <w:rPr>
          <w:lang w:val="en-US"/>
        </w:rPr>
        <w:t>:</w:t>
      </w:r>
      <w:bookmarkEnd w:id="1"/>
    </w:p>
    <w:p w14:paraId="72A259E9" w14:textId="77777777" w:rsidR="00936CFB" w:rsidRPr="009C0715" w:rsidRDefault="00936CFB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</w:p>
    <w:p w14:paraId="59602ED6" w14:textId="77777777" w:rsidR="00936CFB" w:rsidRPr="009C0715" w:rsidRDefault="00936CFB" w:rsidP="00254A5D">
      <w:pPr>
        <w:widowControl w:val="0"/>
        <w:autoSpaceDE w:val="0"/>
        <w:autoSpaceDN w:val="0"/>
        <w:adjustRightInd w:val="0"/>
        <w:ind w:firstLine="720"/>
        <w:rPr>
          <w:rFonts w:asciiTheme="majorBidi" w:hAnsiTheme="majorBidi" w:cstheme="majorBidi"/>
          <w:color w:val="353535"/>
          <w:lang w:val="en-US"/>
        </w:rPr>
      </w:pPr>
      <w:r w:rsidRPr="009C0715">
        <w:rPr>
          <w:rFonts w:asciiTheme="majorBidi" w:hAnsiTheme="majorBidi" w:cstheme="majorBidi"/>
          <w:color w:val="353535"/>
          <w:lang w:val="en-US"/>
        </w:rPr>
        <w:t>https://github.com/appium/appium/releases</w:t>
      </w:r>
    </w:p>
    <w:p w14:paraId="59F1B6DC" w14:textId="77777777" w:rsidR="00643161" w:rsidRPr="009C0715" w:rsidRDefault="00643161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</w:p>
    <w:p w14:paraId="70E412B1" w14:textId="2C557BDC" w:rsidR="00B373C5" w:rsidRDefault="00346336" w:rsidP="001D61B0">
      <w:pPr>
        <w:pStyle w:val="Heading1"/>
        <w:numPr>
          <w:ilvl w:val="0"/>
          <w:numId w:val="17"/>
        </w:numPr>
        <w:spacing w:before="0"/>
        <w:rPr>
          <w:lang w:val="en-US"/>
        </w:rPr>
      </w:pPr>
      <w:bookmarkStart w:id="2" w:name="_Toc489434581"/>
      <w:r w:rsidRPr="009C0715">
        <w:rPr>
          <w:lang w:val="en-US"/>
        </w:rPr>
        <w:t xml:space="preserve">Creating a Debug .IPA file from </w:t>
      </w:r>
      <w:proofErr w:type="spellStart"/>
      <w:r w:rsidRPr="009C0715">
        <w:rPr>
          <w:lang w:val="en-US"/>
        </w:rPr>
        <w:t>Xcode</w:t>
      </w:r>
      <w:bookmarkEnd w:id="2"/>
      <w:proofErr w:type="spellEnd"/>
      <w:r w:rsidRPr="009C0715">
        <w:rPr>
          <w:lang w:val="en-US"/>
        </w:rPr>
        <w:t xml:space="preserve"> </w:t>
      </w:r>
    </w:p>
    <w:p w14:paraId="522CD8D0" w14:textId="77777777" w:rsidR="00B373C5" w:rsidRDefault="00B373C5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</w:p>
    <w:p w14:paraId="3099C519" w14:textId="222D1514" w:rsidR="00346336" w:rsidRPr="00B373C5" w:rsidRDefault="00B373C5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  <w:r>
        <w:rPr>
          <w:rFonts w:asciiTheme="majorBidi" w:hAnsiTheme="majorBidi" w:cstheme="majorBidi"/>
          <w:color w:val="353535"/>
          <w:lang w:val="en-US"/>
        </w:rPr>
        <w:t>(</w:t>
      </w:r>
      <w:proofErr w:type="gramStart"/>
      <w:r w:rsidR="00346336" w:rsidRPr="00B373C5">
        <w:rPr>
          <w:rFonts w:asciiTheme="majorBidi" w:hAnsiTheme="majorBidi" w:cstheme="majorBidi"/>
          <w:color w:val="353535"/>
          <w:lang w:val="en-US"/>
        </w:rPr>
        <w:t>NOTE :-</w:t>
      </w:r>
      <w:proofErr w:type="gramEnd"/>
      <w:r w:rsidR="00346336" w:rsidRPr="00B373C5">
        <w:rPr>
          <w:rFonts w:asciiTheme="majorBidi" w:hAnsiTheme="majorBidi" w:cstheme="majorBidi"/>
          <w:color w:val="353535"/>
          <w:lang w:val="en-US"/>
        </w:rPr>
        <w:t xml:space="preserve"> For Android , you can use Release/Debug APK. But for </w:t>
      </w:r>
      <w:proofErr w:type="gramStart"/>
      <w:r w:rsidR="00346336" w:rsidRPr="00B373C5">
        <w:rPr>
          <w:rFonts w:asciiTheme="majorBidi" w:hAnsiTheme="majorBidi" w:cstheme="majorBidi"/>
          <w:color w:val="353535"/>
          <w:lang w:val="en-US"/>
        </w:rPr>
        <w:t>iOS ,</w:t>
      </w:r>
      <w:proofErr w:type="gramEnd"/>
      <w:r w:rsidR="00346336" w:rsidRPr="00B373C5">
        <w:rPr>
          <w:rFonts w:asciiTheme="majorBidi" w:hAnsiTheme="majorBidi" w:cstheme="majorBidi"/>
          <w:color w:val="353535"/>
          <w:lang w:val="en-US"/>
        </w:rPr>
        <w:t xml:space="preserve"> you need Debug IPA files only) </w:t>
      </w:r>
    </w:p>
    <w:p w14:paraId="162B1924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lang w:val="en-US"/>
        </w:rPr>
      </w:pPr>
    </w:p>
    <w:p w14:paraId="0E703161" w14:textId="77777777" w:rsidR="00346336" w:rsidRPr="009C0715" w:rsidRDefault="00346336" w:rsidP="00254A5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  <w:r w:rsidRPr="009C0715">
        <w:rPr>
          <w:rFonts w:asciiTheme="majorBidi" w:hAnsiTheme="majorBidi" w:cstheme="majorBidi"/>
          <w:color w:val="353535"/>
          <w:lang w:val="en-US"/>
        </w:rPr>
        <w:t>Open the project on your Dev machine</w:t>
      </w:r>
    </w:p>
    <w:p w14:paraId="01230BAB" w14:textId="77777777" w:rsidR="00346336" w:rsidRPr="009C0715" w:rsidRDefault="00346336" w:rsidP="00254A5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  <w:r w:rsidRPr="009C0715">
        <w:rPr>
          <w:rFonts w:asciiTheme="majorBidi" w:hAnsiTheme="majorBidi" w:cstheme="majorBidi"/>
          <w:color w:val="353535"/>
          <w:lang w:val="en-US"/>
        </w:rPr>
        <w:t>Edit the scheme and click on Archive - change it to Debug</w:t>
      </w:r>
    </w:p>
    <w:p w14:paraId="38833FCA" w14:textId="77777777" w:rsidR="00346336" w:rsidRPr="009C0715" w:rsidRDefault="00346336" w:rsidP="00254A5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  <w:r w:rsidRPr="009C0715">
        <w:rPr>
          <w:rFonts w:asciiTheme="majorBidi" w:hAnsiTheme="majorBidi" w:cstheme="majorBidi"/>
          <w:color w:val="353535"/>
          <w:lang w:val="en-US"/>
        </w:rPr>
        <w:t>Click Product → Archive</w:t>
      </w:r>
    </w:p>
    <w:p w14:paraId="1E3309B8" w14:textId="390A3F4B" w:rsidR="00346336" w:rsidRPr="009C0715" w:rsidRDefault="00346336" w:rsidP="00254A5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  <w:r w:rsidRPr="009C0715">
        <w:rPr>
          <w:rFonts w:asciiTheme="majorBidi" w:hAnsiTheme="majorBidi" w:cstheme="majorBidi"/>
          <w:color w:val="353535"/>
          <w:lang w:val="en-US"/>
        </w:rPr>
        <w:t xml:space="preserve">Open up the </w:t>
      </w:r>
      <w:r w:rsidR="00254A5D" w:rsidRPr="009C0715">
        <w:rPr>
          <w:rFonts w:asciiTheme="majorBidi" w:hAnsiTheme="majorBidi" w:cstheme="majorBidi"/>
          <w:color w:val="353535"/>
          <w:lang w:val="en-US"/>
        </w:rPr>
        <w:t>Organizer</w:t>
      </w:r>
    </w:p>
    <w:p w14:paraId="270894EA" w14:textId="77777777" w:rsidR="00346336" w:rsidRPr="009C0715" w:rsidRDefault="00346336" w:rsidP="00254A5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  <w:r w:rsidRPr="009C0715">
        <w:rPr>
          <w:rFonts w:asciiTheme="majorBidi" w:hAnsiTheme="majorBidi" w:cstheme="majorBidi"/>
          <w:color w:val="353535"/>
          <w:lang w:val="en-US"/>
        </w:rPr>
        <w:t>Select your new archive and click export</w:t>
      </w:r>
    </w:p>
    <w:p w14:paraId="0F4589E9" w14:textId="77777777" w:rsidR="00346336" w:rsidRPr="009C0715" w:rsidRDefault="00346336" w:rsidP="00254A5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  <w:r w:rsidRPr="009C0715">
        <w:rPr>
          <w:rFonts w:asciiTheme="majorBidi" w:hAnsiTheme="majorBidi" w:cstheme="majorBidi"/>
          <w:color w:val="353535"/>
          <w:lang w:val="en-US"/>
        </w:rPr>
        <w:t>Click "Save for Development Deployment"</w:t>
      </w:r>
    </w:p>
    <w:p w14:paraId="79C86C42" w14:textId="77777777" w:rsidR="00346336" w:rsidRPr="009C0715" w:rsidRDefault="00346336" w:rsidP="00254A5D">
      <w:pPr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  <w:r w:rsidRPr="009C0715">
        <w:rPr>
          <w:rFonts w:asciiTheme="majorBidi" w:hAnsiTheme="majorBidi" w:cstheme="majorBidi"/>
          <w:color w:val="353535"/>
          <w:lang w:val="en-US"/>
        </w:rPr>
        <w:t xml:space="preserve">(I've been unticking the Rebuild from </w:t>
      </w:r>
      <w:proofErr w:type="spellStart"/>
      <w:r w:rsidRPr="009C0715">
        <w:rPr>
          <w:rFonts w:asciiTheme="majorBidi" w:hAnsiTheme="majorBidi" w:cstheme="majorBidi"/>
          <w:color w:val="353535"/>
          <w:lang w:val="en-US"/>
        </w:rPr>
        <w:t>Bitcode</w:t>
      </w:r>
      <w:proofErr w:type="spellEnd"/>
      <w:r w:rsidRPr="009C0715">
        <w:rPr>
          <w:rFonts w:asciiTheme="majorBidi" w:hAnsiTheme="majorBidi" w:cstheme="majorBidi"/>
          <w:color w:val="353535"/>
          <w:lang w:val="en-US"/>
        </w:rPr>
        <w:t xml:space="preserve"> option)</w:t>
      </w:r>
    </w:p>
    <w:p w14:paraId="18EE1E29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</w:p>
    <w:p w14:paraId="0207B9E1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</w:p>
    <w:p w14:paraId="7D729BF1" w14:textId="7662DA49" w:rsidR="00346336" w:rsidRPr="009C0715" w:rsidRDefault="00346336" w:rsidP="001D61B0">
      <w:pPr>
        <w:pStyle w:val="Heading1"/>
        <w:numPr>
          <w:ilvl w:val="0"/>
          <w:numId w:val="17"/>
        </w:numPr>
        <w:spacing w:before="0"/>
        <w:rPr>
          <w:lang w:val="en-US"/>
        </w:rPr>
      </w:pPr>
      <w:bookmarkStart w:id="3" w:name="_Toc489434582"/>
      <w:proofErr w:type="gramStart"/>
      <w:r w:rsidRPr="009C0715">
        <w:rPr>
          <w:lang w:val="en-US"/>
        </w:rPr>
        <w:t>iOS</w:t>
      </w:r>
      <w:proofErr w:type="gramEnd"/>
      <w:r w:rsidRPr="009C0715">
        <w:rPr>
          <w:lang w:val="en-US"/>
        </w:rPr>
        <w:t xml:space="preserve"> Setup for </w:t>
      </w:r>
      <w:proofErr w:type="spellStart"/>
      <w:r w:rsidRPr="009C0715">
        <w:rPr>
          <w:lang w:val="en-US"/>
        </w:rPr>
        <w:t>Appium</w:t>
      </w:r>
      <w:bookmarkEnd w:id="3"/>
      <w:proofErr w:type="spellEnd"/>
    </w:p>
    <w:p w14:paraId="30D55707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lang w:val="en-US"/>
        </w:rPr>
      </w:pPr>
    </w:p>
    <w:p w14:paraId="0378764C" w14:textId="77777777" w:rsidR="00346336" w:rsidRPr="009C0715" w:rsidRDefault="00DA753A" w:rsidP="00254A5D">
      <w:pPr>
        <w:widowControl w:val="0"/>
        <w:autoSpaceDE w:val="0"/>
        <w:autoSpaceDN w:val="0"/>
        <w:adjustRightInd w:val="0"/>
        <w:ind w:firstLine="720"/>
        <w:rPr>
          <w:rFonts w:asciiTheme="majorBidi" w:hAnsiTheme="majorBidi" w:cstheme="majorBidi"/>
          <w:b/>
          <w:bCs/>
          <w:color w:val="353535"/>
          <w:lang w:val="en-US"/>
        </w:rPr>
      </w:pPr>
      <w:hyperlink r:id="rId7" w:history="1">
        <w:r w:rsidR="00346336" w:rsidRPr="009C0715">
          <w:rPr>
            <w:rFonts w:asciiTheme="majorBidi" w:hAnsiTheme="majorBidi" w:cstheme="majorBidi"/>
            <w:b/>
            <w:bCs/>
            <w:color w:val="DCA10D"/>
            <w:lang w:val="en-US"/>
          </w:rPr>
          <w:t>https://github.com/appium/appium-xcuitest-driver</w:t>
        </w:r>
      </w:hyperlink>
    </w:p>
    <w:p w14:paraId="592AFF07" w14:textId="1593DEC0" w:rsidR="00254A5D" w:rsidRDefault="00346336" w:rsidP="001D61B0">
      <w:pPr>
        <w:pStyle w:val="Heading1"/>
        <w:numPr>
          <w:ilvl w:val="0"/>
          <w:numId w:val="17"/>
        </w:numPr>
        <w:spacing w:before="0"/>
        <w:rPr>
          <w:lang w:val="en-US"/>
        </w:rPr>
      </w:pPr>
      <w:bookmarkStart w:id="4" w:name="_Toc489434583"/>
      <w:r w:rsidRPr="009C0715">
        <w:t>Setting iOS</w:t>
      </w:r>
      <w:r w:rsidRPr="009C0715">
        <w:rPr>
          <w:lang w:val="en-US"/>
        </w:rPr>
        <w:t xml:space="preserve"> Real Device with </w:t>
      </w:r>
      <w:proofErr w:type="spellStart"/>
      <w:proofErr w:type="gramStart"/>
      <w:r w:rsidRPr="009C0715">
        <w:rPr>
          <w:lang w:val="en-US"/>
        </w:rPr>
        <w:t>XCUITest</w:t>
      </w:r>
      <w:proofErr w:type="spellEnd"/>
      <w:r w:rsidRPr="009C0715">
        <w:rPr>
          <w:lang w:val="en-US"/>
        </w:rPr>
        <w:t xml:space="preserve"> :</w:t>
      </w:r>
      <w:bookmarkEnd w:id="4"/>
      <w:proofErr w:type="gramEnd"/>
      <w:r w:rsidRPr="009C0715">
        <w:rPr>
          <w:lang w:val="en-US"/>
        </w:rPr>
        <w:t xml:space="preserve"> </w:t>
      </w:r>
    </w:p>
    <w:p w14:paraId="05C672EF" w14:textId="77777777" w:rsidR="00254A5D" w:rsidRDefault="00254A5D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</w:p>
    <w:p w14:paraId="38604500" w14:textId="6186A720" w:rsidR="00346336" w:rsidRPr="00254A5D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  <w:r w:rsidRPr="00254A5D">
        <w:rPr>
          <w:rFonts w:asciiTheme="majorBidi" w:hAnsiTheme="majorBidi" w:cstheme="majorBidi"/>
          <w:color w:val="353535"/>
          <w:lang w:val="en-US"/>
        </w:rPr>
        <w:t xml:space="preserve">Detail Steps about how to use iOS dev cert’s to sign the </w:t>
      </w:r>
      <w:proofErr w:type="spellStart"/>
      <w:r w:rsidRPr="00254A5D">
        <w:rPr>
          <w:rFonts w:asciiTheme="majorBidi" w:hAnsiTheme="majorBidi" w:cstheme="majorBidi"/>
          <w:color w:val="353535"/>
          <w:lang w:val="en-US"/>
        </w:rPr>
        <w:t>WebDriverAgent</w:t>
      </w:r>
      <w:proofErr w:type="spellEnd"/>
      <w:r w:rsidRPr="00254A5D">
        <w:rPr>
          <w:rFonts w:asciiTheme="majorBidi" w:hAnsiTheme="majorBidi" w:cstheme="majorBidi"/>
          <w:color w:val="353535"/>
          <w:lang w:val="en-US"/>
        </w:rPr>
        <w:t xml:space="preserve"> runner</w:t>
      </w:r>
    </w:p>
    <w:p w14:paraId="6043F481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lang w:val="en-US"/>
        </w:rPr>
      </w:pPr>
    </w:p>
    <w:p w14:paraId="2A07DB19" w14:textId="77777777" w:rsidR="00346336" w:rsidRPr="009C0715" w:rsidRDefault="00DA753A" w:rsidP="00254A5D">
      <w:pPr>
        <w:widowControl w:val="0"/>
        <w:autoSpaceDE w:val="0"/>
        <w:autoSpaceDN w:val="0"/>
        <w:adjustRightInd w:val="0"/>
        <w:ind w:left="720"/>
        <w:rPr>
          <w:rFonts w:asciiTheme="majorBidi" w:hAnsiTheme="majorBidi" w:cstheme="majorBidi"/>
          <w:b/>
          <w:bCs/>
          <w:color w:val="353535"/>
          <w:lang w:val="en-US"/>
        </w:rPr>
      </w:pPr>
      <w:hyperlink r:id="rId8" w:history="1">
        <w:r w:rsidR="00346336" w:rsidRPr="009C0715">
          <w:rPr>
            <w:rStyle w:val="Hyperlink"/>
            <w:rFonts w:asciiTheme="majorBidi" w:hAnsiTheme="majorBidi" w:cstheme="majorBidi"/>
            <w:b/>
            <w:bCs/>
            <w:lang w:val="en-US"/>
          </w:rPr>
          <w:t>https://github.com/appium/appium-xcuitest-driver/blob/master/docs/real-device-config.md</w:t>
        </w:r>
      </w:hyperlink>
    </w:p>
    <w:p w14:paraId="50B00FD3" w14:textId="5F2FE4D6" w:rsidR="00346336" w:rsidRPr="009C0715" w:rsidRDefault="00346336" w:rsidP="001D61B0">
      <w:pPr>
        <w:pStyle w:val="Heading1"/>
        <w:numPr>
          <w:ilvl w:val="0"/>
          <w:numId w:val="17"/>
        </w:numPr>
        <w:spacing w:before="0"/>
        <w:rPr>
          <w:lang w:val="en-US"/>
        </w:rPr>
      </w:pPr>
      <w:bookmarkStart w:id="5" w:name="_Toc489434584"/>
      <w:r w:rsidRPr="009C0715">
        <w:rPr>
          <w:lang w:val="en-US"/>
        </w:rPr>
        <w:t xml:space="preserve">Third Party tools for </w:t>
      </w:r>
      <w:proofErr w:type="spellStart"/>
      <w:proofErr w:type="gramStart"/>
      <w:r w:rsidRPr="009C0715">
        <w:rPr>
          <w:lang w:val="en-US"/>
        </w:rPr>
        <w:t>Appium</w:t>
      </w:r>
      <w:proofErr w:type="spellEnd"/>
      <w:r w:rsidRPr="009C0715">
        <w:rPr>
          <w:lang w:val="en-US"/>
        </w:rPr>
        <w:t xml:space="preserve"> .</w:t>
      </w:r>
      <w:bookmarkEnd w:id="5"/>
      <w:proofErr w:type="gramEnd"/>
    </w:p>
    <w:p w14:paraId="0D5BF8FB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lang w:val="en-US"/>
        </w:rPr>
      </w:pPr>
    </w:p>
    <w:p w14:paraId="1C6B7B2B" w14:textId="5AA05927" w:rsidR="00346336" w:rsidRPr="009C0715" w:rsidRDefault="00346336" w:rsidP="001D61B0">
      <w:pPr>
        <w:pStyle w:val="Heading2"/>
        <w:numPr>
          <w:ilvl w:val="1"/>
          <w:numId w:val="17"/>
        </w:numPr>
        <w:spacing w:before="0"/>
        <w:rPr>
          <w:lang w:val="en-US"/>
        </w:rPr>
      </w:pPr>
      <w:bookmarkStart w:id="6" w:name="_Toc489434585"/>
      <w:proofErr w:type="spellStart"/>
      <w:r w:rsidRPr="009C0715">
        <w:rPr>
          <w:lang w:val="en-US"/>
        </w:rPr>
        <w:t>Appium</w:t>
      </w:r>
      <w:proofErr w:type="spellEnd"/>
      <w:r w:rsidRPr="009C0715">
        <w:rPr>
          <w:lang w:val="en-US"/>
        </w:rPr>
        <w:t xml:space="preserve"> tool identify XCUI Element </w:t>
      </w:r>
      <w:proofErr w:type="gramStart"/>
      <w:r w:rsidRPr="009C0715">
        <w:rPr>
          <w:lang w:val="en-US"/>
        </w:rPr>
        <w:t>( Works</w:t>
      </w:r>
      <w:proofErr w:type="gramEnd"/>
      <w:r w:rsidRPr="009C0715">
        <w:rPr>
          <w:lang w:val="en-US"/>
        </w:rPr>
        <w:t xml:space="preserve"> only for iOS)</w:t>
      </w:r>
      <w:bookmarkEnd w:id="6"/>
    </w:p>
    <w:p w14:paraId="6260ED1F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lang w:val="en-US"/>
        </w:rPr>
      </w:pPr>
    </w:p>
    <w:p w14:paraId="3B75A98F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  <w:r w:rsidRPr="009C0715">
        <w:rPr>
          <w:rFonts w:asciiTheme="majorBidi" w:hAnsiTheme="majorBidi" w:cstheme="majorBidi"/>
          <w:color w:val="353535"/>
          <w:lang w:val="en-US"/>
        </w:rPr>
        <w:t xml:space="preserve">After updating my </w:t>
      </w:r>
      <w:proofErr w:type="spellStart"/>
      <w:r w:rsidRPr="009C0715">
        <w:rPr>
          <w:rFonts w:asciiTheme="majorBidi" w:hAnsiTheme="majorBidi" w:cstheme="majorBidi"/>
          <w:color w:val="353535"/>
          <w:lang w:val="en-US"/>
        </w:rPr>
        <w:t>Xcode</w:t>
      </w:r>
      <w:proofErr w:type="spellEnd"/>
      <w:r w:rsidRPr="009C0715">
        <w:rPr>
          <w:rFonts w:asciiTheme="majorBidi" w:hAnsiTheme="majorBidi" w:cstheme="majorBidi"/>
          <w:color w:val="353535"/>
          <w:lang w:val="en-US"/>
        </w:rPr>
        <w:t xml:space="preserve"> to latest version and when I try to run my </w:t>
      </w:r>
      <w:proofErr w:type="spellStart"/>
      <w:r w:rsidRPr="009C0715">
        <w:rPr>
          <w:rFonts w:asciiTheme="majorBidi" w:hAnsiTheme="majorBidi" w:cstheme="majorBidi"/>
          <w:color w:val="353535"/>
          <w:lang w:val="en-US"/>
        </w:rPr>
        <w:t>Appium</w:t>
      </w:r>
      <w:proofErr w:type="spellEnd"/>
      <w:r w:rsidRPr="009C0715">
        <w:rPr>
          <w:rFonts w:asciiTheme="majorBidi" w:hAnsiTheme="majorBidi" w:cstheme="majorBidi"/>
          <w:color w:val="353535"/>
          <w:lang w:val="en-US"/>
        </w:rPr>
        <w:t xml:space="preserve"> iOS scripts, they were </w:t>
      </w:r>
      <w:proofErr w:type="gramStart"/>
      <w:r w:rsidRPr="009C0715">
        <w:rPr>
          <w:rFonts w:asciiTheme="majorBidi" w:hAnsiTheme="majorBidi" w:cstheme="majorBidi"/>
          <w:color w:val="353535"/>
          <w:lang w:val="en-US"/>
        </w:rPr>
        <w:t>failing .</w:t>
      </w:r>
      <w:proofErr w:type="gramEnd"/>
    </w:p>
    <w:p w14:paraId="2BF6B0FC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</w:p>
    <w:p w14:paraId="31F08BD0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  <w:r w:rsidRPr="009C0715">
        <w:rPr>
          <w:rFonts w:asciiTheme="majorBidi" w:hAnsiTheme="majorBidi" w:cstheme="majorBidi"/>
          <w:color w:val="353535"/>
          <w:lang w:val="en-US"/>
        </w:rPr>
        <w:t xml:space="preserve">The reason </w:t>
      </w:r>
      <w:proofErr w:type="gramStart"/>
      <w:r w:rsidRPr="009C0715">
        <w:rPr>
          <w:rFonts w:asciiTheme="majorBidi" w:hAnsiTheme="majorBidi" w:cstheme="majorBidi"/>
          <w:color w:val="353535"/>
          <w:lang w:val="en-US"/>
        </w:rPr>
        <w:t>is ,</w:t>
      </w:r>
      <w:proofErr w:type="gramEnd"/>
      <w:r w:rsidRPr="009C0715">
        <w:rPr>
          <w:rFonts w:asciiTheme="majorBidi" w:hAnsiTheme="majorBidi" w:cstheme="majorBidi"/>
          <w:color w:val="353535"/>
          <w:lang w:val="en-US"/>
        </w:rPr>
        <w:t xml:space="preserve"> since </w:t>
      </w:r>
      <w:proofErr w:type="spellStart"/>
      <w:r w:rsidRPr="009C0715">
        <w:rPr>
          <w:rFonts w:asciiTheme="majorBidi" w:hAnsiTheme="majorBidi" w:cstheme="majorBidi"/>
          <w:color w:val="353535"/>
          <w:lang w:val="en-US"/>
        </w:rPr>
        <w:t>Appium</w:t>
      </w:r>
      <w:proofErr w:type="spellEnd"/>
      <w:r w:rsidRPr="009C0715">
        <w:rPr>
          <w:rFonts w:asciiTheme="majorBidi" w:hAnsiTheme="majorBidi" w:cstheme="majorBidi"/>
          <w:color w:val="353535"/>
          <w:lang w:val="en-US"/>
        </w:rPr>
        <w:t xml:space="preserve"> v1.6.4 , no more support </w:t>
      </w:r>
      <w:r w:rsidRPr="009C0715">
        <w:rPr>
          <w:rFonts w:asciiTheme="majorBidi" w:hAnsiTheme="majorBidi" w:cstheme="majorBidi"/>
          <w:b/>
          <w:bCs/>
          <w:color w:val="353535"/>
          <w:lang w:val="en-US"/>
        </w:rPr>
        <w:t>UIA</w:t>
      </w:r>
      <w:r w:rsidRPr="009C0715">
        <w:rPr>
          <w:rFonts w:asciiTheme="majorBidi" w:hAnsiTheme="majorBidi" w:cstheme="majorBidi"/>
          <w:color w:val="353535"/>
          <w:lang w:val="en-US"/>
        </w:rPr>
        <w:t xml:space="preserve"> class name in </w:t>
      </w:r>
      <w:proofErr w:type="spellStart"/>
      <w:r w:rsidRPr="009C0715">
        <w:rPr>
          <w:rFonts w:asciiTheme="majorBidi" w:hAnsiTheme="majorBidi" w:cstheme="majorBidi"/>
          <w:color w:val="353535"/>
          <w:lang w:val="en-US"/>
        </w:rPr>
        <w:t>Xpath</w:t>
      </w:r>
      <w:proofErr w:type="spellEnd"/>
      <w:r w:rsidRPr="009C0715">
        <w:rPr>
          <w:rFonts w:asciiTheme="majorBidi" w:hAnsiTheme="majorBidi" w:cstheme="majorBidi"/>
          <w:color w:val="353535"/>
          <w:lang w:val="en-US"/>
        </w:rPr>
        <w:t xml:space="preserve"> (it’s been deprecated) and you need to change the class name to “</w:t>
      </w:r>
      <w:proofErr w:type="spellStart"/>
      <w:r w:rsidRPr="009C0715">
        <w:rPr>
          <w:rFonts w:asciiTheme="majorBidi" w:hAnsiTheme="majorBidi" w:cstheme="majorBidi"/>
          <w:b/>
          <w:bCs/>
          <w:color w:val="353535"/>
          <w:lang w:val="en-US"/>
        </w:rPr>
        <w:t>XCUIElementType</w:t>
      </w:r>
      <w:proofErr w:type="spellEnd"/>
      <w:r w:rsidRPr="009C0715">
        <w:rPr>
          <w:rFonts w:asciiTheme="majorBidi" w:hAnsiTheme="majorBidi" w:cstheme="majorBidi"/>
          <w:color w:val="353535"/>
          <w:lang w:val="en-US"/>
        </w:rPr>
        <w:t>”</w:t>
      </w:r>
    </w:p>
    <w:p w14:paraId="7430835A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</w:p>
    <w:p w14:paraId="042BF6E8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  <w:proofErr w:type="gramStart"/>
      <w:r w:rsidRPr="009C0715">
        <w:rPr>
          <w:rFonts w:asciiTheme="majorBidi" w:hAnsiTheme="majorBidi" w:cstheme="majorBidi"/>
          <w:color w:val="353535"/>
          <w:lang w:val="en-US"/>
        </w:rPr>
        <w:t>Example :</w:t>
      </w:r>
      <w:proofErr w:type="gramEnd"/>
      <w:r w:rsidRPr="009C0715">
        <w:rPr>
          <w:rFonts w:asciiTheme="majorBidi" w:hAnsiTheme="majorBidi" w:cstheme="majorBidi"/>
          <w:color w:val="353535"/>
          <w:lang w:val="en-US"/>
        </w:rPr>
        <w:t> </w:t>
      </w:r>
    </w:p>
    <w:p w14:paraId="25ABC247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</w:p>
    <w:p w14:paraId="4948E6C6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  <w:r w:rsidRPr="009C0715">
        <w:rPr>
          <w:rFonts w:asciiTheme="majorBidi" w:hAnsiTheme="majorBidi" w:cstheme="majorBidi"/>
          <w:b/>
          <w:bCs/>
          <w:color w:val="353535"/>
          <w:lang w:val="en-US"/>
        </w:rPr>
        <w:t xml:space="preserve">Earlier if you were using </w:t>
      </w:r>
      <w:proofErr w:type="spellStart"/>
      <w:r w:rsidRPr="009C0715">
        <w:rPr>
          <w:rFonts w:asciiTheme="majorBidi" w:hAnsiTheme="majorBidi" w:cstheme="majorBidi"/>
          <w:b/>
          <w:bCs/>
          <w:color w:val="353535"/>
          <w:lang w:val="en-US"/>
        </w:rPr>
        <w:t>Xpath</w:t>
      </w:r>
      <w:proofErr w:type="spellEnd"/>
      <w:r w:rsidRPr="009C0715">
        <w:rPr>
          <w:rFonts w:asciiTheme="majorBidi" w:hAnsiTheme="majorBidi" w:cstheme="majorBidi"/>
          <w:b/>
          <w:bCs/>
          <w:color w:val="353535"/>
          <w:lang w:val="en-US"/>
        </w:rPr>
        <w:t xml:space="preserve"> like “</w:t>
      </w:r>
      <w:proofErr w:type="spellStart"/>
      <w:proofErr w:type="gramStart"/>
      <w:r w:rsidRPr="009C0715">
        <w:rPr>
          <w:rFonts w:asciiTheme="majorBidi" w:hAnsiTheme="majorBidi" w:cstheme="majorBidi"/>
          <w:b/>
          <w:bCs/>
          <w:color w:val="353535"/>
          <w:lang w:val="en-US"/>
        </w:rPr>
        <w:t>UIAApplication</w:t>
      </w:r>
      <w:proofErr w:type="spellEnd"/>
      <w:r w:rsidRPr="009C0715">
        <w:rPr>
          <w:rFonts w:asciiTheme="majorBidi" w:hAnsiTheme="majorBidi" w:cstheme="majorBidi"/>
          <w:b/>
          <w:bCs/>
          <w:color w:val="353535"/>
          <w:lang w:val="en-US"/>
        </w:rPr>
        <w:t>[</w:t>
      </w:r>
      <w:proofErr w:type="gramEnd"/>
      <w:r w:rsidRPr="009C0715">
        <w:rPr>
          <w:rFonts w:asciiTheme="majorBidi" w:hAnsiTheme="majorBidi" w:cstheme="majorBidi"/>
          <w:b/>
          <w:bCs/>
          <w:color w:val="353535"/>
          <w:lang w:val="en-US"/>
        </w:rPr>
        <w:t>1]/</w:t>
      </w:r>
      <w:proofErr w:type="spellStart"/>
      <w:r w:rsidRPr="009C0715">
        <w:rPr>
          <w:rFonts w:asciiTheme="majorBidi" w:hAnsiTheme="majorBidi" w:cstheme="majorBidi"/>
          <w:b/>
          <w:bCs/>
          <w:color w:val="353535"/>
          <w:lang w:val="en-US"/>
        </w:rPr>
        <w:t>UIAWindow</w:t>
      </w:r>
      <w:proofErr w:type="spellEnd"/>
      <w:r w:rsidRPr="009C0715">
        <w:rPr>
          <w:rFonts w:asciiTheme="majorBidi" w:hAnsiTheme="majorBidi" w:cstheme="majorBidi"/>
          <w:b/>
          <w:bCs/>
          <w:color w:val="353535"/>
          <w:lang w:val="en-US"/>
        </w:rPr>
        <w:t>[2]/</w:t>
      </w:r>
      <w:proofErr w:type="spellStart"/>
      <w:r w:rsidRPr="009C0715">
        <w:rPr>
          <w:rFonts w:asciiTheme="majorBidi" w:hAnsiTheme="majorBidi" w:cstheme="majorBidi"/>
          <w:b/>
          <w:bCs/>
          <w:color w:val="353535"/>
          <w:lang w:val="en-US"/>
        </w:rPr>
        <w:t>UIAStaticText</w:t>
      </w:r>
      <w:proofErr w:type="spellEnd"/>
      <w:r w:rsidRPr="009C0715">
        <w:rPr>
          <w:rFonts w:asciiTheme="majorBidi" w:hAnsiTheme="majorBidi" w:cstheme="majorBidi"/>
          <w:b/>
          <w:bCs/>
          <w:color w:val="353535"/>
          <w:lang w:val="en-US"/>
        </w:rPr>
        <w:t>[1]” </w:t>
      </w:r>
    </w:p>
    <w:p w14:paraId="0CCA10A0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</w:p>
    <w:p w14:paraId="3EEC83AC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  <w:r w:rsidRPr="009C0715">
        <w:rPr>
          <w:rFonts w:asciiTheme="majorBidi" w:hAnsiTheme="majorBidi" w:cstheme="majorBidi"/>
          <w:b/>
          <w:bCs/>
          <w:color w:val="353535"/>
          <w:lang w:val="en-US"/>
        </w:rPr>
        <w:t xml:space="preserve">Now the </w:t>
      </w:r>
      <w:proofErr w:type="spellStart"/>
      <w:r w:rsidRPr="009C0715">
        <w:rPr>
          <w:rFonts w:asciiTheme="majorBidi" w:hAnsiTheme="majorBidi" w:cstheme="majorBidi"/>
          <w:b/>
          <w:bCs/>
          <w:color w:val="353535"/>
          <w:lang w:val="en-US"/>
        </w:rPr>
        <w:t>Xpath</w:t>
      </w:r>
      <w:proofErr w:type="spellEnd"/>
      <w:r w:rsidRPr="009C0715">
        <w:rPr>
          <w:rFonts w:asciiTheme="majorBidi" w:hAnsiTheme="majorBidi" w:cstheme="majorBidi"/>
          <w:b/>
          <w:bCs/>
          <w:color w:val="353535"/>
          <w:lang w:val="en-US"/>
        </w:rPr>
        <w:t xml:space="preserve"> would look like “</w:t>
      </w:r>
      <w:proofErr w:type="gramStart"/>
      <w:r w:rsidRPr="009C0715">
        <w:rPr>
          <w:rFonts w:asciiTheme="majorBidi" w:hAnsiTheme="majorBidi" w:cstheme="majorBidi"/>
          <w:b/>
          <w:bCs/>
          <w:color w:val="353535"/>
          <w:lang w:val="en-US"/>
        </w:rPr>
        <w:t>XCUIElementTypeApplication[</w:t>
      </w:r>
      <w:proofErr w:type="gramEnd"/>
      <w:r w:rsidRPr="009C0715">
        <w:rPr>
          <w:rFonts w:asciiTheme="majorBidi" w:hAnsiTheme="majorBidi" w:cstheme="majorBidi"/>
          <w:b/>
          <w:bCs/>
          <w:color w:val="353535"/>
          <w:lang w:val="en-US"/>
        </w:rPr>
        <w:t>1]/XCUIElementTypeWindow[2]/XCUIElementTypeStaticText[1]”</w:t>
      </w:r>
    </w:p>
    <w:p w14:paraId="12842425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</w:p>
    <w:p w14:paraId="726B5DEE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  <w:r w:rsidRPr="009C0715">
        <w:rPr>
          <w:rFonts w:asciiTheme="majorBidi" w:hAnsiTheme="majorBidi" w:cstheme="majorBidi"/>
          <w:color w:val="353535"/>
          <w:lang w:val="en-US"/>
        </w:rPr>
        <w:t>Now there are tool to inspect the element built upon XCUI</w:t>
      </w:r>
      <w:proofErr w:type="gramStart"/>
      <w:r w:rsidRPr="009C0715">
        <w:rPr>
          <w:rFonts w:asciiTheme="majorBidi" w:hAnsiTheme="majorBidi" w:cstheme="majorBidi"/>
          <w:color w:val="353535"/>
          <w:lang w:val="en-US"/>
        </w:rPr>
        <w:t>  similar</w:t>
      </w:r>
      <w:proofErr w:type="gramEnd"/>
      <w:r w:rsidRPr="009C0715">
        <w:rPr>
          <w:rFonts w:asciiTheme="majorBidi" w:hAnsiTheme="majorBidi" w:cstheme="majorBidi"/>
          <w:color w:val="353535"/>
          <w:lang w:val="en-US"/>
        </w:rPr>
        <w:t xml:space="preserve"> to </w:t>
      </w:r>
      <w:proofErr w:type="spellStart"/>
      <w:r w:rsidRPr="009C0715">
        <w:rPr>
          <w:rFonts w:asciiTheme="majorBidi" w:hAnsiTheme="majorBidi" w:cstheme="majorBidi"/>
          <w:color w:val="353535"/>
          <w:lang w:val="en-US"/>
        </w:rPr>
        <w:t>Appium</w:t>
      </w:r>
      <w:proofErr w:type="spellEnd"/>
      <w:r w:rsidRPr="009C0715">
        <w:rPr>
          <w:rFonts w:asciiTheme="majorBidi" w:hAnsiTheme="majorBidi" w:cstheme="majorBidi"/>
          <w:color w:val="353535"/>
          <w:lang w:val="en-US"/>
        </w:rPr>
        <w:t xml:space="preserve"> Inspector.</w:t>
      </w:r>
    </w:p>
    <w:p w14:paraId="1BFF6009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en-US"/>
        </w:rPr>
      </w:pPr>
    </w:p>
    <w:p w14:paraId="2F13F464" w14:textId="77777777" w:rsidR="00346336" w:rsidRPr="009C0715" w:rsidRDefault="00346336" w:rsidP="00254A5D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Theme="majorBidi" w:hAnsiTheme="majorBidi" w:cstheme="majorBidi"/>
          <w:color w:val="353535"/>
          <w:lang w:val="pt-BR"/>
        </w:rPr>
      </w:pPr>
      <w:r w:rsidRPr="009C0715">
        <w:rPr>
          <w:rFonts w:asciiTheme="majorBidi" w:hAnsiTheme="majorBidi" w:cstheme="majorBidi"/>
          <w:color w:val="353535"/>
          <w:lang w:val="pt-BR"/>
        </w:rPr>
        <w:t xml:space="preserve">Macaca Inspector :  </w:t>
      </w:r>
      <w:r w:rsidR="00DA753A" w:rsidRPr="009C0715">
        <w:rPr>
          <w:rFonts w:asciiTheme="majorBidi" w:hAnsiTheme="majorBidi" w:cstheme="majorBidi"/>
        </w:rPr>
        <w:fldChar w:fldCharType="begin"/>
      </w:r>
      <w:r w:rsidR="00DA753A" w:rsidRPr="009C0715">
        <w:rPr>
          <w:rFonts w:asciiTheme="majorBidi" w:hAnsiTheme="majorBidi" w:cstheme="majorBidi"/>
          <w:lang w:val="pt-BR"/>
        </w:rPr>
        <w:instrText xml:space="preserve"> HYPERLINK "https://github.com/chenchaoyi/macaca-appium" \l "run-test-with-xcuitest" </w:instrText>
      </w:r>
      <w:r w:rsidR="00DA753A" w:rsidRPr="009C0715">
        <w:rPr>
          <w:rFonts w:asciiTheme="majorBidi" w:hAnsiTheme="majorBidi" w:cstheme="majorBidi"/>
        </w:rPr>
        <w:fldChar w:fldCharType="separate"/>
      </w:r>
      <w:r w:rsidRPr="009C0715">
        <w:rPr>
          <w:rFonts w:asciiTheme="majorBidi" w:hAnsiTheme="majorBidi" w:cstheme="majorBidi"/>
          <w:color w:val="DCA10D"/>
          <w:u w:val="single" w:color="DCA10D"/>
          <w:lang w:val="pt-BR"/>
        </w:rPr>
        <w:t>https://github.com/chenchaoyi/macaca-appium#run-test-with-xcuitest</w:t>
      </w:r>
      <w:r w:rsidR="00DA753A" w:rsidRPr="009C0715">
        <w:rPr>
          <w:rFonts w:asciiTheme="majorBidi" w:hAnsiTheme="majorBidi" w:cstheme="majorBidi"/>
          <w:color w:val="DCA10D"/>
          <w:u w:val="single" w:color="DCA10D"/>
          <w:lang w:val="en-US"/>
        </w:rPr>
        <w:fldChar w:fldCharType="end"/>
      </w:r>
    </w:p>
    <w:p w14:paraId="2B935FDE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lang w:val="pt-BR"/>
        </w:rPr>
      </w:pPr>
    </w:p>
    <w:p w14:paraId="4FD1A2B0" w14:textId="77777777" w:rsidR="00346336" w:rsidRPr="009C0715" w:rsidRDefault="00346336" w:rsidP="00254A5D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Theme="majorBidi" w:hAnsiTheme="majorBidi" w:cstheme="majorBidi"/>
          <w:color w:val="353535"/>
          <w:u w:color="353535"/>
          <w:lang w:val="en-US"/>
        </w:rPr>
      </w:pPr>
      <w:proofErr w:type="spellStart"/>
      <w:r w:rsidRPr="009C0715">
        <w:rPr>
          <w:rFonts w:asciiTheme="majorBidi" w:hAnsiTheme="majorBidi" w:cstheme="majorBidi"/>
          <w:color w:val="353535"/>
          <w:lang w:val="en-US"/>
        </w:rPr>
        <w:t>Appium</w:t>
      </w:r>
      <w:proofErr w:type="spellEnd"/>
      <w:r w:rsidRPr="009C0715">
        <w:rPr>
          <w:rFonts w:asciiTheme="majorBidi" w:hAnsiTheme="majorBidi" w:cstheme="majorBidi"/>
          <w:color w:val="353535"/>
          <w:lang w:val="en-US"/>
        </w:rPr>
        <w:t xml:space="preserve">-iOS-Inspector : </w:t>
      </w:r>
      <w:hyperlink r:id="rId9" w:history="1">
        <w:r w:rsidRPr="009C0715">
          <w:rPr>
            <w:rFonts w:asciiTheme="majorBidi" w:hAnsiTheme="majorBidi" w:cstheme="majorBidi"/>
            <w:b/>
            <w:bCs/>
            <w:color w:val="DCA10D"/>
            <w:u w:val="single" w:color="DCA10D"/>
            <w:lang w:val="en-US"/>
          </w:rPr>
          <w:t>https://github.com/mykola-mokhnach/Appium-iOS-Inspector</w:t>
        </w:r>
      </w:hyperlink>
      <w:r w:rsidRPr="009C0715">
        <w:rPr>
          <w:rFonts w:asciiTheme="majorBidi" w:hAnsiTheme="majorBidi" w:cstheme="majorBidi"/>
          <w:b/>
          <w:bCs/>
          <w:color w:val="353535"/>
          <w:u w:val="single" w:color="353535"/>
          <w:lang w:val="en-US"/>
        </w:rPr>
        <w:t>   </w:t>
      </w:r>
    </w:p>
    <w:p w14:paraId="385B0803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174F3F46" w14:textId="77777777" w:rsidR="00346336" w:rsidRPr="009C0715" w:rsidRDefault="00346336" w:rsidP="00254A5D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Theme="majorBidi" w:hAnsiTheme="majorBidi" w:cstheme="majorBidi"/>
          <w:color w:val="353535"/>
          <w:u w:color="353535"/>
          <w:lang w:val="en-US"/>
        </w:rPr>
      </w:pP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WebDriverAgent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Queries : </w:t>
      </w:r>
      <w:hyperlink r:id="rId10" w:history="1">
        <w:r w:rsidRPr="009C0715">
          <w:rPr>
            <w:rFonts w:asciiTheme="majorBidi" w:hAnsiTheme="majorBidi" w:cstheme="majorBidi"/>
            <w:color w:val="DCA10D"/>
            <w:u w:val="single" w:color="DCA10D"/>
            <w:lang w:val="en-US"/>
          </w:rPr>
          <w:t>https://github.com/facebook/WebDriverAgent/wiki/Queries</w:t>
        </w:r>
      </w:hyperlink>
    </w:p>
    <w:p w14:paraId="563B0E49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329FE6A7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>I tried all the three and would recommend the Second one</w:t>
      </w:r>
    </w:p>
    <w:p w14:paraId="3B60703B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7DBE5FEC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Steps to use </w:t>
      </w: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is ,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just run your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appium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server and your debug app on device/simulator. </w:t>
      </w: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Then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goto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the folder where you have your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Appium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-iOS-inspector folder and click on the file “iOS Inspector.html”.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It will open </w:t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lastRenderedPageBreak/>
        <w:t xml:space="preserve">the browser and you see the screen of your app </w:t>
      </w: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 see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attached the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ScreenShot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for REF)</w:t>
      </w:r>
    </w:p>
    <w:p w14:paraId="0B72CE6F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4E6628CD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Select any element on the browser and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goto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“</w:t>
      </w:r>
      <w:r w:rsidRPr="009C0715">
        <w:rPr>
          <w:rFonts w:asciiTheme="majorBidi" w:hAnsiTheme="majorBidi" w:cstheme="majorBidi"/>
          <w:b/>
          <w:bCs/>
          <w:color w:val="353535"/>
          <w:u w:color="353535"/>
          <w:lang w:val="en-US"/>
        </w:rPr>
        <w:t>Absolute XPath</w:t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>:” you will see something like </w:t>
      </w:r>
    </w:p>
    <w:p w14:paraId="40382E51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4655BE34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>“/AppiumAUT/XCUIElementTypeApplication/XCUIElementTypeWindow/XCUIElementTypeOther/XCUIElementTypeOther/</w:t>
      </w: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XCUIElementTypeOther[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7]/XCUIElementTypeOther[3]/XCUIElementTypeOther/XCUIElementTypeButton”</w:t>
      </w:r>
    </w:p>
    <w:p w14:paraId="626EB67E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4C5BE54D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remove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the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AppiumAUT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and your </w:t>
      </w:r>
      <w:proofErr w:type="spellStart"/>
      <w:r w:rsidRPr="009C0715">
        <w:rPr>
          <w:rFonts w:asciiTheme="majorBidi" w:hAnsiTheme="majorBidi" w:cstheme="majorBidi"/>
          <w:b/>
          <w:bCs/>
          <w:color w:val="353535"/>
          <w:u w:color="353535"/>
          <w:lang w:val="en-US"/>
        </w:rPr>
        <w:t>Xpath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will now looks like </w:t>
      </w:r>
    </w:p>
    <w:p w14:paraId="7C789987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39A6D916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>“//XCUIElementTypeApplication/XCUIElementTypeWindow/XCUIElementTypeOther/XCUIElementTypeOther/</w:t>
      </w: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XCUIElementTypeOther[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7]/XCUIElementTypeOther[3]/XCUIElementTypeOther/XCUIElementTypeButton</w:t>
      </w:r>
    </w:p>
    <w:p w14:paraId="50E3035F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3005404F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5480E6A6" w14:textId="587C5DA0" w:rsidR="00346336" w:rsidRPr="009C0715" w:rsidRDefault="00346336" w:rsidP="001D61B0">
      <w:pPr>
        <w:pStyle w:val="Heading2"/>
        <w:numPr>
          <w:ilvl w:val="1"/>
          <w:numId w:val="17"/>
        </w:numPr>
        <w:spacing w:before="0"/>
        <w:rPr>
          <w:u w:color="353535"/>
          <w:lang w:val="en-US"/>
        </w:rPr>
      </w:pPr>
      <w:bookmarkStart w:id="7" w:name="_Toc489434586"/>
      <w:proofErr w:type="spellStart"/>
      <w:r w:rsidRPr="009C0715">
        <w:rPr>
          <w:u w:color="353535"/>
          <w:lang w:val="en-US"/>
        </w:rPr>
        <w:t>Appium</w:t>
      </w:r>
      <w:proofErr w:type="spellEnd"/>
      <w:r w:rsidRPr="009C0715">
        <w:rPr>
          <w:u w:color="353535"/>
          <w:lang w:val="en-US"/>
        </w:rPr>
        <w:t xml:space="preserve"> </w:t>
      </w:r>
      <w:proofErr w:type="spellStart"/>
      <w:r w:rsidRPr="009C0715">
        <w:rPr>
          <w:u w:color="353535"/>
          <w:lang w:val="en-US"/>
        </w:rPr>
        <w:t>Destop</w:t>
      </w:r>
      <w:bookmarkEnd w:id="7"/>
      <w:proofErr w:type="spellEnd"/>
    </w:p>
    <w:p w14:paraId="701D40E0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2D4EB1A9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About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Appium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Desktop (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appium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version 1.6.4) </w:t>
      </w: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(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SauceLabs</w:t>
      </w:r>
      <w:proofErr w:type="spellEnd"/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)</w:t>
      </w:r>
    </w:p>
    <w:p w14:paraId="3F02639B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59B40886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pt-BR"/>
        </w:rPr>
      </w:pPr>
      <w:r w:rsidRPr="009C0715">
        <w:rPr>
          <w:rFonts w:asciiTheme="majorBidi" w:hAnsiTheme="majorBidi" w:cstheme="majorBidi"/>
          <w:color w:val="353535"/>
          <w:u w:color="353535"/>
          <w:lang w:val="pt-BR"/>
        </w:rPr>
        <w:t>Video : </w:t>
      </w:r>
      <w:r w:rsidR="00DA753A" w:rsidRPr="009C0715">
        <w:rPr>
          <w:rFonts w:asciiTheme="majorBidi" w:hAnsiTheme="majorBidi" w:cstheme="majorBidi"/>
        </w:rPr>
        <w:fldChar w:fldCharType="begin"/>
      </w:r>
      <w:r w:rsidR="00DA753A" w:rsidRPr="009C0715">
        <w:rPr>
          <w:rFonts w:asciiTheme="majorBidi" w:hAnsiTheme="majorBidi" w:cstheme="majorBidi"/>
          <w:lang w:val="pt-BR"/>
        </w:rPr>
        <w:instrText xml:space="preserve"> HYPERLINK "https://saucelabs.com/resources/webinars/an-introduction-to-appium-desktop" </w:instrText>
      </w:r>
      <w:r w:rsidR="00DA753A" w:rsidRPr="009C0715">
        <w:rPr>
          <w:rFonts w:asciiTheme="majorBidi" w:hAnsiTheme="majorBidi" w:cstheme="majorBidi"/>
        </w:rPr>
        <w:fldChar w:fldCharType="separate"/>
      </w:r>
      <w:r w:rsidRPr="009C0715">
        <w:rPr>
          <w:rFonts w:asciiTheme="majorBidi" w:hAnsiTheme="majorBidi" w:cstheme="majorBidi"/>
          <w:color w:val="DCA10D"/>
          <w:u w:val="single" w:color="DCA10D"/>
          <w:lang w:val="pt-BR"/>
        </w:rPr>
        <w:t>https://saucelabs.com/resources/webinars/an-introduction-to-appium-desktop</w:t>
      </w:r>
      <w:r w:rsidR="00DA753A" w:rsidRPr="009C0715">
        <w:rPr>
          <w:rFonts w:asciiTheme="majorBidi" w:hAnsiTheme="majorBidi" w:cstheme="majorBidi"/>
          <w:color w:val="DCA10D"/>
          <w:u w:val="single" w:color="DCA10D"/>
          <w:lang w:val="en-US"/>
        </w:rPr>
        <w:fldChar w:fldCharType="end"/>
      </w:r>
    </w:p>
    <w:p w14:paraId="6AB7E700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pt-BR"/>
        </w:rPr>
      </w:pPr>
    </w:p>
    <w:p w14:paraId="2C25E18A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Release :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 </w:t>
      </w:r>
      <w:hyperlink r:id="rId11" w:history="1">
        <w:r w:rsidRPr="009C0715">
          <w:rPr>
            <w:rFonts w:asciiTheme="majorBidi" w:hAnsiTheme="majorBidi" w:cstheme="majorBidi"/>
            <w:color w:val="DCA10D"/>
            <w:u w:val="single" w:color="DCA10D"/>
            <w:lang w:val="en-US"/>
          </w:rPr>
          <w:t>https://github.com/appium/appium-desktop/releases</w:t>
        </w:r>
      </w:hyperlink>
      <w:r w:rsidRPr="009C0715">
        <w:rPr>
          <w:rFonts w:asciiTheme="majorBidi" w:hAnsiTheme="majorBidi" w:cstheme="majorBidi"/>
          <w:color w:val="353535"/>
          <w:u w:color="353535"/>
          <w:lang w:val="en-US"/>
        </w:rPr>
        <w:t> ( Install release version)</w:t>
      </w:r>
    </w:p>
    <w:p w14:paraId="444A2C3F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6C9040CE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It’s very easy to setup, start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appium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server, inspect element on iOS/Android </w:t>
      </w: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 when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compared to older version of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Appium.dmg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/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Appium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CLI)</w:t>
      </w:r>
    </w:p>
    <w:p w14:paraId="75130975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765EB99F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2B040D29" w14:textId="1CBC7B32" w:rsidR="00346336" w:rsidRPr="009C0715" w:rsidRDefault="00346336" w:rsidP="001D61B0">
      <w:pPr>
        <w:pStyle w:val="Heading2"/>
        <w:numPr>
          <w:ilvl w:val="1"/>
          <w:numId w:val="17"/>
        </w:numPr>
        <w:spacing w:before="0"/>
        <w:rPr>
          <w:u w:color="353535"/>
          <w:lang w:val="en-US"/>
        </w:rPr>
      </w:pPr>
      <w:bookmarkStart w:id="8" w:name="_Toc489434587"/>
      <w:proofErr w:type="spellStart"/>
      <w:r w:rsidRPr="009C0715">
        <w:rPr>
          <w:u w:color="353535"/>
          <w:lang w:val="en-US"/>
        </w:rPr>
        <w:t>Appium</w:t>
      </w:r>
      <w:proofErr w:type="spellEnd"/>
      <w:r w:rsidRPr="009C0715">
        <w:rPr>
          <w:u w:color="353535"/>
          <w:lang w:val="en-US"/>
        </w:rPr>
        <w:t xml:space="preserve"> Studio</w:t>
      </w:r>
      <w:bookmarkEnd w:id="8"/>
      <w:r w:rsidRPr="009C0715">
        <w:rPr>
          <w:u w:color="353535"/>
          <w:lang w:val="en-US"/>
        </w:rPr>
        <w:t xml:space="preserve"> </w:t>
      </w:r>
    </w:p>
    <w:p w14:paraId="5579B63C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3950FB8E" w14:textId="77777777" w:rsidR="00346336" w:rsidRPr="009C0715" w:rsidRDefault="00DA753A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hyperlink r:id="rId12" w:history="1">
        <w:r w:rsidR="00346336" w:rsidRPr="009C0715">
          <w:rPr>
            <w:rFonts w:asciiTheme="majorBidi" w:hAnsiTheme="majorBidi" w:cstheme="majorBidi"/>
            <w:color w:val="DCA10D"/>
            <w:u w:color="353535"/>
            <w:lang w:val="en-US"/>
          </w:rPr>
          <w:t>https://experitest.com/appium-studio/?utm_source=Mailchimp_leads&amp;utm_campaign=appium_studio</w:t>
        </w:r>
      </w:hyperlink>
    </w:p>
    <w:p w14:paraId="17166E38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528F1FCD" w14:textId="71554E28" w:rsidR="00346336" w:rsidRPr="009C0715" w:rsidRDefault="00346336" w:rsidP="001D61B0">
      <w:pPr>
        <w:pStyle w:val="Heading1"/>
        <w:numPr>
          <w:ilvl w:val="0"/>
          <w:numId w:val="17"/>
        </w:numPr>
        <w:spacing w:before="0"/>
        <w:rPr>
          <w:u w:color="353535"/>
          <w:lang w:val="en-US"/>
        </w:rPr>
      </w:pPr>
      <w:bookmarkStart w:id="9" w:name="_Toc489434588"/>
      <w:proofErr w:type="gramStart"/>
      <w:r w:rsidRPr="009C0715">
        <w:rPr>
          <w:u w:color="353535"/>
          <w:lang w:val="en-US"/>
        </w:rPr>
        <w:t>iOS</w:t>
      </w:r>
      <w:proofErr w:type="gramEnd"/>
      <w:r w:rsidRPr="009C0715">
        <w:rPr>
          <w:u w:color="353535"/>
          <w:lang w:val="en-US"/>
        </w:rPr>
        <w:t xml:space="preserve"> XCUI Capabilities</w:t>
      </w:r>
      <w:bookmarkEnd w:id="9"/>
    </w:p>
    <w:p w14:paraId="57C3E3EC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u w:color="353535"/>
          <w:lang w:val="en-US"/>
        </w:rPr>
      </w:pPr>
    </w:p>
    <w:p w14:paraId="110BB685" w14:textId="77777777" w:rsidR="00346336" w:rsidRPr="009C0715" w:rsidRDefault="00DA753A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u w:color="353535"/>
          <w:lang w:val="en-US"/>
        </w:rPr>
      </w:pPr>
      <w:hyperlink r:id="rId13" w:anchor="desired-capabilities" w:history="1">
        <w:r w:rsidR="00346336" w:rsidRPr="009C0715">
          <w:rPr>
            <w:rFonts w:asciiTheme="majorBidi" w:hAnsiTheme="majorBidi" w:cstheme="majorBidi"/>
            <w:b/>
            <w:bCs/>
            <w:color w:val="DCA10D"/>
            <w:u w:color="353535"/>
            <w:lang w:val="en-US"/>
          </w:rPr>
          <w:t>https://github.com/appium/appium-xcuitest-driver#desired-capabilities</w:t>
        </w:r>
      </w:hyperlink>
    </w:p>
    <w:p w14:paraId="0965C15F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u w:color="353535"/>
          <w:lang w:val="en-US"/>
        </w:rPr>
      </w:pPr>
    </w:p>
    <w:p w14:paraId="1FB7FDB4" w14:textId="66E13541" w:rsidR="00346336" w:rsidRPr="009C0715" w:rsidRDefault="00346336" w:rsidP="001D61B0">
      <w:pPr>
        <w:pStyle w:val="Heading1"/>
        <w:numPr>
          <w:ilvl w:val="0"/>
          <w:numId w:val="17"/>
        </w:numPr>
        <w:spacing w:before="0"/>
        <w:rPr>
          <w:u w:color="353535"/>
          <w:lang w:val="en-US"/>
        </w:rPr>
      </w:pPr>
      <w:bookmarkStart w:id="10" w:name="_Toc489434589"/>
      <w:proofErr w:type="spellStart"/>
      <w:r w:rsidRPr="009C0715">
        <w:rPr>
          <w:u w:color="353535"/>
          <w:lang w:val="en-US"/>
        </w:rPr>
        <w:t>Appium</w:t>
      </w:r>
      <w:proofErr w:type="spellEnd"/>
      <w:r w:rsidRPr="009C0715">
        <w:rPr>
          <w:u w:color="353535"/>
          <w:lang w:val="en-US"/>
        </w:rPr>
        <w:t xml:space="preserve"> server capabilities</w:t>
      </w:r>
      <w:bookmarkEnd w:id="10"/>
    </w:p>
    <w:p w14:paraId="708CB1F6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609426D2" w14:textId="77777777" w:rsidR="00346336" w:rsidRPr="009C0715" w:rsidRDefault="00DA753A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hyperlink r:id="rId14" w:history="1">
        <w:r w:rsidR="00346336" w:rsidRPr="009C0715">
          <w:rPr>
            <w:rFonts w:asciiTheme="majorBidi" w:hAnsiTheme="majorBidi" w:cstheme="majorBidi"/>
            <w:color w:val="DCA10D"/>
            <w:u w:color="353535"/>
            <w:lang w:val="en-US"/>
          </w:rPr>
          <w:t>https://github.com/appium/appium/blob/master/docs/en/writing-running-appium/caps.md</w:t>
        </w:r>
      </w:hyperlink>
    </w:p>
    <w:p w14:paraId="2EA23B41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20C7F4D9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3208E035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198E0DA6" w14:textId="66C6FCBC" w:rsidR="00346336" w:rsidRPr="009C0715" w:rsidRDefault="00346336" w:rsidP="001D61B0">
      <w:pPr>
        <w:pStyle w:val="Heading1"/>
        <w:numPr>
          <w:ilvl w:val="0"/>
          <w:numId w:val="17"/>
        </w:numPr>
        <w:spacing w:before="0"/>
        <w:rPr>
          <w:u w:color="353535"/>
          <w:lang w:val="en-US"/>
        </w:rPr>
      </w:pPr>
      <w:bookmarkStart w:id="11" w:name="_Toc489434590"/>
      <w:r w:rsidRPr="009C0715">
        <w:t>General</w:t>
      </w:r>
      <w:r w:rsidRPr="009C0715">
        <w:rPr>
          <w:u w:color="353535"/>
          <w:lang w:val="en-US"/>
        </w:rPr>
        <w:t xml:space="preserve"> </w:t>
      </w:r>
      <w:proofErr w:type="gramStart"/>
      <w:r w:rsidRPr="009C0715">
        <w:rPr>
          <w:u w:color="353535"/>
          <w:lang w:val="en-US"/>
        </w:rPr>
        <w:t>Example :</w:t>
      </w:r>
      <w:bookmarkEnd w:id="11"/>
      <w:proofErr w:type="gramEnd"/>
      <w:r w:rsidRPr="009C0715">
        <w:rPr>
          <w:u w:color="353535"/>
          <w:lang w:val="en-US"/>
        </w:rPr>
        <w:t xml:space="preserve"> </w:t>
      </w:r>
    </w:p>
    <w:p w14:paraId="7C309F06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b/>
          <w:bCs/>
          <w:color w:val="353535"/>
          <w:u w:color="353535"/>
          <w:lang w:val="en-US"/>
        </w:rPr>
      </w:pPr>
    </w:p>
    <w:p w14:paraId="7051A9FB" w14:textId="333E1FAD" w:rsidR="009949D0" w:rsidRPr="009C0715" w:rsidRDefault="009949D0" w:rsidP="001D61B0">
      <w:pPr>
        <w:pStyle w:val="Heading2"/>
        <w:numPr>
          <w:ilvl w:val="1"/>
          <w:numId w:val="17"/>
        </w:numPr>
        <w:spacing w:before="0"/>
        <w:rPr>
          <w:u w:color="353535"/>
          <w:lang w:val="en-US"/>
        </w:rPr>
      </w:pPr>
      <w:bookmarkStart w:id="12" w:name="_Toc489434591"/>
      <w:r w:rsidRPr="009C0715">
        <w:rPr>
          <w:u w:color="353535"/>
          <w:lang w:val="en-US"/>
        </w:rPr>
        <w:t xml:space="preserve">Android </w:t>
      </w:r>
      <w:proofErr w:type="spellStart"/>
      <w:r w:rsidRPr="009C0715">
        <w:rPr>
          <w:u w:color="353535"/>
          <w:lang w:val="en-US"/>
        </w:rPr>
        <w:t>DesiredCapabilities</w:t>
      </w:r>
      <w:bookmarkEnd w:id="12"/>
      <w:proofErr w:type="spellEnd"/>
    </w:p>
    <w:p w14:paraId="3D034E54" w14:textId="77777777" w:rsidR="009949D0" w:rsidRPr="009C0715" w:rsidRDefault="009949D0" w:rsidP="00254A5D">
      <w:pPr>
        <w:widowControl w:val="0"/>
        <w:autoSpaceDE w:val="0"/>
        <w:autoSpaceDN w:val="0"/>
        <w:adjustRightInd w:val="0"/>
        <w:ind w:left="1440"/>
        <w:rPr>
          <w:rFonts w:asciiTheme="majorBidi" w:hAnsiTheme="majorBidi" w:cstheme="majorBidi"/>
          <w:b/>
          <w:bCs/>
          <w:color w:val="353535"/>
          <w:u w:color="353535"/>
          <w:lang w:val="en-US"/>
        </w:rPr>
      </w:pPr>
    </w:p>
    <w:p w14:paraId="0D11FC62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proofErr w:type="gramStart"/>
      <w:r w:rsidRPr="009C0715">
        <w:rPr>
          <w:rFonts w:asciiTheme="majorBidi" w:hAnsiTheme="majorBidi" w:cstheme="majorBidi"/>
          <w:b/>
          <w:bCs/>
          <w:color w:val="7F0055"/>
          <w:lang w:val="en-US"/>
        </w:rPr>
        <w:t>public</w:t>
      </w:r>
      <w:proofErr w:type="gramEnd"/>
      <w:r w:rsidRPr="009C0715">
        <w:rPr>
          <w:rFonts w:asciiTheme="majorBidi" w:hAnsiTheme="majorBidi" w:cstheme="majorBidi"/>
          <w:color w:val="000000"/>
          <w:lang w:val="en-US"/>
        </w:rPr>
        <w:t xml:space="preserve"> </w:t>
      </w:r>
      <w:r w:rsidRPr="009C0715">
        <w:rPr>
          <w:rFonts w:asciiTheme="majorBidi" w:hAnsiTheme="majorBidi" w:cstheme="majorBidi"/>
          <w:b/>
          <w:bCs/>
          <w:color w:val="7F0055"/>
          <w:lang w:val="en-US"/>
        </w:rPr>
        <w:t>void</w:t>
      </w:r>
      <w:r w:rsidRPr="009C0715">
        <w:rPr>
          <w:rFonts w:asciiTheme="majorBidi" w:hAnsiTheme="majorBidi" w:cstheme="majorBidi"/>
          <w:color w:val="000000"/>
          <w:lang w:val="en-US"/>
        </w:rPr>
        <w:t xml:space="preserve"> </w:t>
      </w:r>
      <w:proofErr w:type="spellStart"/>
      <w:r w:rsidRPr="009C0715">
        <w:rPr>
          <w:rFonts w:asciiTheme="majorBidi" w:hAnsiTheme="majorBidi" w:cstheme="majorBidi"/>
          <w:color w:val="000000"/>
          <w:lang w:val="en-US"/>
        </w:rPr>
        <w:t>setUp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>(</w:t>
      </w:r>
      <w:proofErr w:type="spellStart"/>
      <w:r w:rsidRPr="009C0715">
        <w:rPr>
          <w:rFonts w:asciiTheme="majorBidi" w:hAnsiTheme="majorBidi" w:cstheme="majorBidi"/>
          <w:b/>
          <w:bCs/>
          <w:color w:val="7F0055"/>
          <w:lang w:val="en-US"/>
        </w:rPr>
        <w:t>int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 xml:space="preserve"> </w:t>
      </w:r>
      <w:r w:rsidRPr="009C0715">
        <w:rPr>
          <w:rFonts w:asciiTheme="majorBidi" w:hAnsiTheme="majorBidi" w:cstheme="majorBidi"/>
          <w:color w:val="6A3E3E"/>
          <w:lang w:val="en-US"/>
        </w:rPr>
        <w:t>port</w:t>
      </w:r>
      <w:r w:rsidRPr="009C0715">
        <w:rPr>
          <w:rFonts w:asciiTheme="majorBidi" w:hAnsiTheme="majorBidi" w:cstheme="majorBidi"/>
          <w:color w:val="000000"/>
          <w:lang w:val="en-US"/>
        </w:rPr>
        <w:t xml:space="preserve">, String </w:t>
      </w:r>
      <w:proofErr w:type="spellStart"/>
      <w:r w:rsidRPr="009C0715">
        <w:rPr>
          <w:rFonts w:asciiTheme="majorBidi" w:hAnsiTheme="majorBidi" w:cstheme="majorBidi"/>
          <w:color w:val="6A3E3E"/>
          <w:lang w:val="en-US"/>
        </w:rPr>
        <w:t>deviceId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 xml:space="preserve">, String </w:t>
      </w:r>
      <w:r w:rsidRPr="009C0715">
        <w:rPr>
          <w:rFonts w:asciiTheme="majorBidi" w:hAnsiTheme="majorBidi" w:cstheme="majorBidi"/>
          <w:color w:val="6A3E3E"/>
          <w:lang w:val="en-US"/>
        </w:rPr>
        <w:t>OS</w:t>
      </w:r>
      <w:r w:rsidRPr="009C0715">
        <w:rPr>
          <w:rFonts w:asciiTheme="majorBidi" w:hAnsiTheme="majorBidi" w:cstheme="majorBidi"/>
          <w:color w:val="000000"/>
          <w:lang w:val="en-US"/>
        </w:rPr>
        <w:t xml:space="preserve">) </w:t>
      </w:r>
      <w:r w:rsidRPr="009C0715">
        <w:rPr>
          <w:rFonts w:asciiTheme="majorBidi" w:hAnsiTheme="majorBidi" w:cstheme="majorBidi"/>
          <w:b/>
          <w:bCs/>
          <w:color w:val="7F0055"/>
          <w:lang w:val="en-US"/>
        </w:rPr>
        <w:t>throws</w:t>
      </w:r>
      <w:r w:rsidRPr="009C0715">
        <w:rPr>
          <w:rFonts w:asciiTheme="majorBidi" w:hAnsiTheme="majorBidi" w:cstheme="majorBidi"/>
          <w:color w:val="000000"/>
          <w:lang w:val="en-US"/>
        </w:rPr>
        <w:t xml:space="preserve"> Exception {</w:t>
      </w:r>
    </w:p>
    <w:p w14:paraId="060BF261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000000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0000C0"/>
          <w:lang w:val="en-US"/>
        </w:rPr>
        <w:t>ap</w:t>
      </w:r>
      <w:r w:rsidRPr="009C0715">
        <w:rPr>
          <w:rFonts w:asciiTheme="majorBidi" w:hAnsiTheme="majorBidi" w:cstheme="majorBidi"/>
          <w:color w:val="000000"/>
          <w:lang w:val="en-US"/>
        </w:rPr>
        <w:t>.startAppium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6A3E3E"/>
          <w:lang w:val="en-US"/>
        </w:rPr>
        <w:t>port</w:t>
      </w:r>
      <w:r w:rsidRPr="009C0715">
        <w:rPr>
          <w:rFonts w:asciiTheme="majorBidi" w:hAnsiTheme="majorBidi" w:cstheme="majorBidi"/>
          <w:color w:val="000000"/>
          <w:lang w:val="en-US"/>
        </w:rPr>
        <w:t>);</w:t>
      </w:r>
    </w:p>
    <w:p w14:paraId="135E1E40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000000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0000C0"/>
          <w:lang w:val="en-US"/>
        </w:rPr>
        <w:t>ap</w:t>
      </w:r>
      <w:r w:rsidRPr="009C0715">
        <w:rPr>
          <w:rFonts w:asciiTheme="majorBidi" w:hAnsiTheme="majorBidi" w:cstheme="majorBidi"/>
          <w:color w:val="000000"/>
          <w:lang w:val="en-US"/>
        </w:rPr>
        <w:t>.AppiumURL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000000"/>
          <w:lang w:val="en-US"/>
        </w:rPr>
        <w:t>);</w:t>
      </w:r>
    </w:p>
    <w:p w14:paraId="1CBB3AC5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000000"/>
          <w:lang w:val="en-US"/>
        </w:rPr>
        <w:tab/>
        <w:t xml:space="preserve">String </w:t>
      </w:r>
      <w:proofErr w:type="spellStart"/>
      <w:r w:rsidRPr="009C0715">
        <w:rPr>
          <w:rFonts w:asciiTheme="majorBidi" w:hAnsiTheme="majorBidi" w:cstheme="majorBidi"/>
          <w:color w:val="6A3E3E"/>
          <w:lang w:val="en-US"/>
        </w:rPr>
        <w:t>appiul_url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 xml:space="preserve"> = </w:t>
      </w:r>
      <w:proofErr w:type="spellStart"/>
      <w:proofErr w:type="gramStart"/>
      <w:r w:rsidRPr="009C0715">
        <w:rPr>
          <w:rFonts w:asciiTheme="majorBidi" w:hAnsiTheme="majorBidi" w:cstheme="majorBidi"/>
          <w:color w:val="0000C0"/>
          <w:lang w:val="en-US"/>
        </w:rPr>
        <w:t>ap</w:t>
      </w:r>
      <w:r w:rsidRPr="009C0715">
        <w:rPr>
          <w:rFonts w:asciiTheme="majorBidi" w:hAnsiTheme="majorBidi" w:cstheme="majorBidi"/>
          <w:color w:val="000000"/>
          <w:lang w:val="en-US"/>
        </w:rPr>
        <w:t>.AppiumURL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000000"/>
          <w:lang w:val="en-US"/>
        </w:rPr>
        <w:t>);</w:t>
      </w:r>
    </w:p>
    <w:p w14:paraId="55CA4FE9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000000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000000"/>
          <w:lang w:val="en-US"/>
        </w:rPr>
        <w:t>System.</w:t>
      </w:r>
      <w:r w:rsidRPr="009C0715">
        <w:rPr>
          <w:rFonts w:asciiTheme="majorBidi" w:hAnsiTheme="majorBidi" w:cstheme="majorBidi"/>
          <w:b/>
          <w:bCs/>
          <w:i/>
          <w:iCs/>
          <w:color w:val="0000C0"/>
          <w:lang w:val="en-US"/>
        </w:rPr>
        <w:t>out</w:t>
      </w:r>
      <w:r w:rsidRPr="009C0715">
        <w:rPr>
          <w:rFonts w:asciiTheme="majorBidi" w:hAnsiTheme="majorBidi" w:cstheme="majorBidi"/>
          <w:color w:val="000000"/>
          <w:lang w:val="en-US"/>
        </w:rPr>
        <w:t>.println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2A00FF"/>
          <w:lang w:val="en-US"/>
        </w:rPr>
        <w:t>"</w:t>
      </w:r>
      <w:proofErr w:type="spellStart"/>
      <w:r w:rsidRPr="009C0715">
        <w:rPr>
          <w:rFonts w:asciiTheme="majorBidi" w:hAnsiTheme="majorBidi" w:cstheme="majorBidi"/>
          <w:color w:val="2A00FF"/>
          <w:lang w:val="en-US"/>
        </w:rPr>
        <w:t>Appium</w:t>
      </w:r>
      <w:proofErr w:type="spellEnd"/>
      <w:r w:rsidRPr="009C0715">
        <w:rPr>
          <w:rFonts w:asciiTheme="majorBidi" w:hAnsiTheme="majorBidi" w:cstheme="majorBidi"/>
          <w:color w:val="2A00FF"/>
          <w:lang w:val="en-US"/>
        </w:rPr>
        <w:t xml:space="preserve"> Service Address : - "</w:t>
      </w:r>
      <w:r w:rsidRPr="009C0715">
        <w:rPr>
          <w:rFonts w:asciiTheme="majorBidi" w:hAnsiTheme="majorBidi" w:cstheme="majorBidi"/>
          <w:color w:val="000000"/>
          <w:lang w:val="en-US"/>
        </w:rPr>
        <w:t xml:space="preserve"> + </w:t>
      </w:r>
      <w:proofErr w:type="spellStart"/>
      <w:r w:rsidRPr="009C0715">
        <w:rPr>
          <w:rFonts w:asciiTheme="majorBidi" w:hAnsiTheme="majorBidi" w:cstheme="majorBidi"/>
          <w:color w:val="6A3E3E"/>
          <w:lang w:val="en-US"/>
        </w:rPr>
        <w:t>appiul_url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>);</w:t>
      </w:r>
    </w:p>
    <w:p w14:paraId="4D688E43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3F267A67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000000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0000C0"/>
          <w:lang w:val="en-US"/>
        </w:rPr>
        <w:t>capa</w:t>
      </w:r>
      <w:proofErr w:type="spellEnd"/>
      <w:proofErr w:type="gramEnd"/>
      <w:r w:rsidRPr="009C0715">
        <w:rPr>
          <w:rFonts w:asciiTheme="majorBidi" w:hAnsiTheme="majorBidi" w:cstheme="majorBidi"/>
          <w:color w:val="000000"/>
          <w:lang w:val="en-US"/>
        </w:rPr>
        <w:t xml:space="preserve"> = </w:t>
      </w:r>
      <w:r w:rsidRPr="009C0715">
        <w:rPr>
          <w:rFonts w:asciiTheme="majorBidi" w:hAnsiTheme="majorBidi" w:cstheme="majorBidi"/>
          <w:b/>
          <w:bCs/>
          <w:color w:val="7F0055"/>
          <w:lang w:val="en-US"/>
        </w:rPr>
        <w:t>new</w:t>
      </w:r>
      <w:r w:rsidRPr="009C0715">
        <w:rPr>
          <w:rFonts w:asciiTheme="majorBidi" w:hAnsiTheme="majorBidi" w:cstheme="majorBidi"/>
          <w:color w:val="000000"/>
          <w:lang w:val="en-US"/>
        </w:rPr>
        <w:t xml:space="preserve"> </w:t>
      </w:r>
      <w:proofErr w:type="spellStart"/>
      <w:r w:rsidRPr="009C0715">
        <w:rPr>
          <w:rFonts w:asciiTheme="majorBidi" w:hAnsiTheme="majorBidi" w:cstheme="majorBidi"/>
          <w:color w:val="000000"/>
          <w:highlight w:val="lightGray"/>
          <w:lang w:val="en-US"/>
        </w:rPr>
        <w:t>DesiredCapabilities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>();</w:t>
      </w:r>
    </w:p>
    <w:p w14:paraId="4232A7FF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000000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0000C0"/>
          <w:lang w:val="en-US"/>
        </w:rPr>
        <w:t>capa</w:t>
      </w:r>
      <w:r w:rsidRPr="009C0715">
        <w:rPr>
          <w:rFonts w:asciiTheme="majorBidi" w:hAnsiTheme="majorBidi" w:cstheme="majorBidi"/>
          <w:color w:val="000000"/>
          <w:lang w:val="en-US"/>
        </w:rPr>
        <w:t>.setCapability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2A00FF"/>
          <w:lang w:val="en-US"/>
        </w:rPr>
        <w:t>"</w:t>
      </w:r>
      <w:proofErr w:type="spellStart"/>
      <w:r w:rsidRPr="009C0715">
        <w:rPr>
          <w:rFonts w:asciiTheme="majorBidi" w:hAnsiTheme="majorBidi" w:cstheme="majorBidi"/>
          <w:color w:val="2A00FF"/>
          <w:lang w:val="en-US"/>
        </w:rPr>
        <w:t>appium</w:t>
      </w:r>
      <w:proofErr w:type="spellEnd"/>
      <w:r w:rsidRPr="009C0715">
        <w:rPr>
          <w:rFonts w:asciiTheme="majorBidi" w:hAnsiTheme="majorBidi" w:cstheme="majorBidi"/>
          <w:color w:val="2A00FF"/>
          <w:lang w:val="en-US"/>
        </w:rPr>
        <w:t>-version"</w:t>
      </w:r>
      <w:r w:rsidRPr="009C0715">
        <w:rPr>
          <w:rFonts w:asciiTheme="majorBidi" w:hAnsiTheme="majorBidi" w:cstheme="majorBidi"/>
          <w:color w:val="000000"/>
          <w:lang w:val="en-US"/>
        </w:rPr>
        <w:t xml:space="preserve">, </w:t>
      </w:r>
      <w:r w:rsidRPr="009C0715">
        <w:rPr>
          <w:rFonts w:asciiTheme="majorBidi" w:hAnsiTheme="majorBidi" w:cstheme="majorBidi"/>
          <w:color w:val="2A00FF"/>
          <w:lang w:val="en-US"/>
        </w:rPr>
        <w:t>"1.0"</w:t>
      </w:r>
      <w:r w:rsidRPr="009C0715">
        <w:rPr>
          <w:rFonts w:asciiTheme="majorBidi" w:hAnsiTheme="majorBidi" w:cstheme="majorBidi"/>
          <w:color w:val="000000"/>
          <w:lang w:val="en-US"/>
        </w:rPr>
        <w:t>);</w:t>
      </w:r>
    </w:p>
    <w:p w14:paraId="2C63AEAA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000000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0000C0"/>
          <w:lang w:val="en-US"/>
        </w:rPr>
        <w:t>capa</w:t>
      </w:r>
      <w:r w:rsidRPr="009C0715">
        <w:rPr>
          <w:rFonts w:asciiTheme="majorBidi" w:hAnsiTheme="majorBidi" w:cstheme="majorBidi"/>
          <w:color w:val="000000"/>
          <w:lang w:val="en-US"/>
        </w:rPr>
        <w:t>.setCapability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2A00FF"/>
          <w:lang w:val="en-US"/>
        </w:rPr>
        <w:t>"</w:t>
      </w:r>
      <w:proofErr w:type="spellStart"/>
      <w:r w:rsidRPr="009C0715">
        <w:rPr>
          <w:rFonts w:asciiTheme="majorBidi" w:hAnsiTheme="majorBidi" w:cstheme="majorBidi"/>
          <w:color w:val="2A00FF"/>
          <w:lang w:val="en-US"/>
        </w:rPr>
        <w:t>deviceName</w:t>
      </w:r>
      <w:proofErr w:type="spellEnd"/>
      <w:r w:rsidRPr="009C0715">
        <w:rPr>
          <w:rFonts w:asciiTheme="majorBidi" w:hAnsiTheme="majorBidi" w:cstheme="majorBidi"/>
          <w:color w:val="2A00FF"/>
          <w:lang w:val="en-US"/>
        </w:rPr>
        <w:t>"</w:t>
      </w:r>
      <w:r w:rsidRPr="009C0715">
        <w:rPr>
          <w:rFonts w:asciiTheme="majorBidi" w:hAnsiTheme="majorBidi" w:cstheme="majorBidi"/>
          <w:color w:val="000000"/>
          <w:lang w:val="en-US"/>
        </w:rPr>
        <w:t xml:space="preserve">, </w:t>
      </w:r>
      <w:proofErr w:type="spellStart"/>
      <w:r w:rsidRPr="009C0715">
        <w:rPr>
          <w:rFonts w:asciiTheme="majorBidi" w:hAnsiTheme="majorBidi" w:cstheme="majorBidi"/>
          <w:color w:val="6A3E3E"/>
          <w:lang w:val="en-US"/>
        </w:rPr>
        <w:t>deviceId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>);</w:t>
      </w:r>
    </w:p>
    <w:p w14:paraId="07307F1C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9C0715">
        <w:rPr>
          <w:rFonts w:asciiTheme="majorBidi" w:hAnsiTheme="majorBidi" w:cstheme="majorBidi"/>
          <w:color w:val="000000"/>
          <w:lang w:val="en-US"/>
        </w:rPr>
        <w:lastRenderedPageBreak/>
        <w:tab/>
      </w:r>
      <w:r w:rsidRPr="009C0715">
        <w:rPr>
          <w:rFonts w:asciiTheme="majorBidi" w:hAnsiTheme="majorBidi" w:cstheme="majorBidi"/>
          <w:color w:val="000000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0000C0"/>
          <w:lang w:val="en-US"/>
        </w:rPr>
        <w:t>capa</w:t>
      </w:r>
      <w:r w:rsidRPr="009C0715">
        <w:rPr>
          <w:rFonts w:asciiTheme="majorBidi" w:hAnsiTheme="majorBidi" w:cstheme="majorBidi"/>
          <w:color w:val="000000"/>
          <w:lang w:val="en-US"/>
        </w:rPr>
        <w:t>.setCapability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2A00FF"/>
          <w:lang w:val="en-US"/>
        </w:rPr>
        <w:t>"</w:t>
      </w:r>
      <w:proofErr w:type="spellStart"/>
      <w:r w:rsidRPr="009C0715">
        <w:rPr>
          <w:rFonts w:asciiTheme="majorBidi" w:hAnsiTheme="majorBidi" w:cstheme="majorBidi"/>
          <w:color w:val="2A00FF"/>
          <w:lang w:val="en-US"/>
        </w:rPr>
        <w:t>platformName</w:t>
      </w:r>
      <w:proofErr w:type="spellEnd"/>
      <w:r w:rsidRPr="009C0715">
        <w:rPr>
          <w:rFonts w:asciiTheme="majorBidi" w:hAnsiTheme="majorBidi" w:cstheme="majorBidi"/>
          <w:color w:val="2A00FF"/>
          <w:lang w:val="en-US"/>
        </w:rPr>
        <w:t>"</w:t>
      </w:r>
      <w:r w:rsidRPr="009C0715">
        <w:rPr>
          <w:rFonts w:asciiTheme="majorBidi" w:hAnsiTheme="majorBidi" w:cstheme="majorBidi"/>
          <w:color w:val="000000"/>
          <w:lang w:val="en-US"/>
        </w:rPr>
        <w:t xml:space="preserve">, </w:t>
      </w:r>
      <w:r w:rsidRPr="009C0715">
        <w:rPr>
          <w:rFonts w:asciiTheme="majorBidi" w:hAnsiTheme="majorBidi" w:cstheme="majorBidi"/>
          <w:color w:val="2A00FF"/>
          <w:lang w:val="en-US"/>
        </w:rPr>
        <w:t>"Android"</w:t>
      </w:r>
      <w:r w:rsidRPr="009C0715">
        <w:rPr>
          <w:rFonts w:asciiTheme="majorBidi" w:hAnsiTheme="majorBidi" w:cstheme="majorBidi"/>
          <w:color w:val="000000"/>
          <w:lang w:val="en-US"/>
        </w:rPr>
        <w:t>);</w:t>
      </w:r>
    </w:p>
    <w:p w14:paraId="6A89165B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000000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0000C0"/>
          <w:lang w:val="en-US"/>
        </w:rPr>
        <w:t>capa</w:t>
      </w:r>
      <w:r w:rsidRPr="009C0715">
        <w:rPr>
          <w:rFonts w:asciiTheme="majorBidi" w:hAnsiTheme="majorBidi" w:cstheme="majorBidi"/>
          <w:color w:val="000000"/>
          <w:lang w:val="en-US"/>
        </w:rPr>
        <w:t>.setCapability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2A00FF"/>
          <w:lang w:val="en-US"/>
        </w:rPr>
        <w:t>"</w:t>
      </w:r>
      <w:proofErr w:type="spellStart"/>
      <w:r w:rsidRPr="009C0715">
        <w:rPr>
          <w:rFonts w:asciiTheme="majorBidi" w:hAnsiTheme="majorBidi" w:cstheme="majorBidi"/>
          <w:color w:val="2A00FF"/>
          <w:lang w:val="en-US"/>
        </w:rPr>
        <w:t>platformVersion</w:t>
      </w:r>
      <w:proofErr w:type="spellEnd"/>
      <w:r w:rsidRPr="009C0715">
        <w:rPr>
          <w:rFonts w:asciiTheme="majorBidi" w:hAnsiTheme="majorBidi" w:cstheme="majorBidi"/>
          <w:color w:val="2A00FF"/>
          <w:lang w:val="en-US"/>
        </w:rPr>
        <w:t>"</w:t>
      </w:r>
      <w:r w:rsidRPr="009C0715">
        <w:rPr>
          <w:rFonts w:asciiTheme="majorBidi" w:hAnsiTheme="majorBidi" w:cstheme="majorBidi"/>
          <w:color w:val="000000"/>
          <w:lang w:val="en-US"/>
        </w:rPr>
        <w:t xml:space="preserve">, </w:t>
      </w:r>
      <w:r w:rsidRPr="009C0715">
        <w:rPr>
          <w:rFonts w:asciiTheme="majorBidi" w:hAnsiTheme="majorBidi" w:cstheme="majorBidi"/>
          <w:color w:val="6A3E3E"/>
          <w:lang w:val="en-US"/>
        </w:rPr>
        <w:t>OS</w:t>
      </w:r>
      <w:r w:rsidRPr="009C0715">
        <w:rPr>
          <w:rFonts w:asciiTheme="majorBidi" w:hAnsiTheme="majorBidi" w:cstheme="majorBidi"/>
          <w:color w:val="000000"/>
          <w:lang w:val="en-US"/>
        </w:rPr>
        <w:t>);</w:t>
      </w:r>
    </w:p>
    <w:p w14:paraId="282BA250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000000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0000C0"/>
          <w:lang w:val="en-US"/>
        </w:rPr>
        <w:t>capa</w:t>
      </w:r>
      <w:r w:rsidRPr="009C0715">
        <w:rPr>
          <w:rFonts w:asciiTheme="majorBidi" w:hAnsiTheme="majorBidi" w:cstheme="majorBidi"/>
          <w:color w:val="000000"/>
          <w:lang w:val="en-US"/>
        </w:rPr>
        <w:t>.setCapability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2A00FF"/>
          <w:lang w:val="en-US"/>
        </w:rPr>
        <w:t>"app"</w:t>
      </w:r>
      <w:r w:rsidRPr="009C0715">
        <w:rPr>
          <w:rFonts w:asciiTheme="majorBidi" w:hAnsiTheme="majorBidi" w:cstheme="majorBidi"/>
          <w:color w:val="000000"/>
          <w:lang w:val="en-US"/>
        </w:rPr>
        <w:t xml:space="preserve">, </w:t>
      </w:r>
      <w:r w:rsidRPr="009C0715">
        <w:rPr>
          <w:rFonts w:asciiTheme="majorBidi" w:hAnsiTheme="majorBidi" w:cstheme="majorBidi"/>
          <w:color w:val="2A00FF"/>
          <w:lang w:val="en-US"/>
        </w:rPr>
        <w:t>"/Users/ramakh01/Desktop/MAP_Automation/MAPAutomation/Automation/BuildsSMP-AN/SMP-AN-28.4452-dev.apk"</w:t>
      </w:r>
      <w:r w:rsidRPr="009C0715">
        <w:rPr>
          <w:rFonts w:asciiTheme="majorBidi" w:hAnsiTheme="majorBidi" w:cstheme="majorBidi"/>
          <w:color w:val="000000"/>
          <w:lang w:val="en-US"/>
        </w:rPr>
        <w:t>);</w:t>
      </w:r>
    </w:p>
    <w:p w14:paraId="2CFE9734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000000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0000C0"/>
          <w:lang w:val="en-US"/>
        </w:rPr>
        <w:t>capa</w:t>
      </w:r>
      <w:r w:rsidRPr="009C0715">
        <w:rPr>
          <w:rFonts w:asciiTheme="majorBidi" w:hAnsiTheme="majorBidi" w:cstheme="majorBidi"/>
          <w:color w:val="000000"/>
          <w:lang w:val="en-US"/>
        </w:rPr>
        <w:t>.setCapability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2A00FF"/>
          <w:lang w:val="en-US"/>
        </w:rPr>
        <w:t>"</w:t>
      </w:r>
      <w:proofErr w:type="spellStart"/>
      <w:r w:rsidRPr="009C0715">
        <w:rPr>
          <w:rFonts w:asciiTheme="majorBidi" w:hAnsiTheme="majorBidi" w:cstheme="majorBidi"/>
          <w:color w:val="2A00FF"/>
          <w:lang w:val="en-US"/>
        </w:rPr>
        <w:t>platformName</w:t>
      </w:r>
      <w:proofErr w:type="spellEnd"/>
      <w:r w:rsidRPr="009C0715">
        <w:rPr>
          <w:rFonts w:asciiTheme="majorBidi" w:hAnsiTheme="majorBidi" w:cstheme="majorBidi"/>
          <w:color w:val="2A00FF"/>
          <w:lang w:val="en-US"/>
        </w:rPr>
        <w:t>"</w:t>
      </w:r>
      <w:r w:rsidRPr="009C0715">
        <w:rPr>
          <w:rFonts w:asciiTheme="majorBidi" w:hAnsiTheme="majorBidi" w:cstheme="majorBidi"/>
          <w:color w:val="000000"/>
          <w:lang w:val="en-US"/>
        </w:rPr>
        <w:t xml:space="preserve">, </w:t>
      </w:r>
      <w:r w:rsidRPr="009C0715">
        <w:rPr>
          <w:rFonts w:asciiTheme="majorBidi" w:hAnsiTheme="majorBidi" w:cstheme="majorBidi"/>
          <w:color w:val="2A00FF"/>
          <w:lang w:val="en-US"/>
        </w:rPr>
        <w:t>"Android"</w:t>
      </w:r>
      <w:r w:rsidRPr="009C0715">
        <w:rPr>
          <w:rFonts w:asciiTheme="majorBidi" w:hAnsiTheme="majorBidi" w:cstheme="majorBidi"/>
          <w:color w:val="000000"/>
          <w:lang w:val="en-US"/>
        </w:rPr>
        <w:t>);</w:t>
      </w:r>
    </w:p>
    <w:p w14:paraId="3DFB6BF3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000000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0000C0"/>
          <w:lang w:val="en-US"/>
        </w:rPr>
        <w:t>capa</w:t>
      </w:r>
      <w:r w:rsidRPr="009C0715">
        <w:rPr>
          <w:rFonts w:asciiTheme="majorBidi" w:hAnsiTheme="majorBidi" w:cstheme="majorBidi"/>
          <w:color w:val="000000"/>
          <w:lang w:val="en-US"/>
        </w:rPr>
        <w:t>.setCapability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2A00FF"/>
          <w:lang w:val="en-US"/>
        </w:rPr>
        <w:t>"</w:t>
      </w:r>
      <w:proofErr w:type="spellStart"/>
      <w:r w:rsidRPr="009C0715">
        <w:rPr>
          <w:rFonts w:asciiTheme="majorBidi" w:hAnsiTheme="majorBidi" w:cstheme="majorBidi"/>
          <w:color w:val="2A00FF"/>
          <w:lang w:val="en-US"/>
        </w:rPr>
        <w:t>appPackage</w:t>
      </w:r>
      <w:proofErr w:type="spellEnd"/>
      <w:r w:rsidRPr="009C0715">
        <w:rPr>
          <w:rFonts w:asciiTheme="majorBidi" w:hAnsiTheme="majorBidi" w:cstheme="majorBidi"/>
          <w:color w:val="2A00FF"/>
          <w:lang w:val="en-US"/>
        </w:rPr>
        <w:t>"</w:t>
      </w:r>
      <w:r w:rsidRPr="009C0715">
        <w:rPr>
          <w:rFonts w:asciiTheme="majorBidi" w:hAnsiTheme="majorBidi" w:cstheme="majorBidi"/>
          <w:color w:val="000000"/>
          <w:lang w:val="en-US"/>
        </w:rPr>
        <w:t xml:space="preserve">, </w:t>
      </w:r>
      <w:r w:rsidRPr="009C0715">
        <w:rPr>
          <w:rFonts w:asciiTheme="majorBidi" w:hAnsiTheme="majorBidi" w:cstheme="majorBidi"/>
          <w:color w:val="2A00FF"/>
          <w:lang w:val="en-US"/>
        </w:rPr>
        <w:t>"</w:t>
      </w:r>
      <w:proofErr w:type="spellStart"/>
      <w:r w:rsidRPr="009C0715">
        <w:rPr>
          <w:rFonts w:asciiTheme="majorBidi" w:hAnsiTheme="majorBidi" w:cstheme="majorBidi"/>
          <w:color w:val="2A00FF"/>
          <w:lang w:val="en-US"/>
        </w:rPr>
        <w:t>uk.co.bbc.avtestharnesssmp</w:t>
      </w:r>
      <w:proofErr w:type="spellEnd"/>
      <w:r w:rsidRPr="009C0715">
        <w:rPr>
          <w:rFonts w:asciiTheme="majorBidi" w:hAnsiTheme="majorBidi" w:cstheme="majorBidi"/>
          <w:color w:val="2A00FF"/>
          <w:lang w:val="en-US"/>
        </w:rPr>
        <w:t>"</w:t>
      </w:r>
      <w:r w:rsidRPr="009C0715">
        <w:rPr>
          <w:rFonts w:asciiTheme="majorBidi" w:hAnsiTheme="majorBidi" w:cstheme="majorBidi"/>
          <w:color w:val="000000"/>
          <w:lang w:val="en-US"/>
        </w:rPr>
        <w:t>);</w:t>
      </w:r>
    </w:p>
    <w:p w14:paraId="71691CBF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000000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0000C0"/>
          <w:lang w:val="en-US"/>
        </w:rPr>
        <w:t>capa</w:t>
      </w:r>
      <w:r w:rsidRPr="009C0715">
        <w:rPr>
          <w:rFonts w:asciiTheme="majorBidi" w:hAnsiTheme="majorBidi" w:cstheme="majorBidi"/>
          <w:color w:val="000000"/>
          <w:lang w:val="en-US"/>
        </w:rPr>
        <w:t>.setCapability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2A00FF"/>
          <w:lang w:val="en-US"/>
        </w:rPr>
        <w:t>"</w:t>
      </w:r>
      <w:proofErr w:type="spellStart"/>
      <w:r w:rsidRPr="009C0715">
        <w:rPr>
          <w:rFonts w:asciiTheme="majorBidi" w:hAnsiTheme="majorBidi" w:cstheme="majorBidi"/>
          <w:color w:val="2A00FF"/>
          <w:lang w:val="en-US"/>
        </w:rPr>
        <w:t>appActivity</w:t>
      </w:r>
      <w:proofErr w:type="spellEnd"/>
      <w:r w:rsidRPr="009C0715">
        <w:rPr>
          <w:rFonts w:asciiTheme="majorBidi" w:hAnsiTheme="majorBidi" w:cstheme="majorBidi"/>
          <w:color w:val="2A00FF"/>
          <w:lang w:val="en-US"/>
        </w:rPr>
        <w:t>"</w:t>
      </w:r>
      <w:r w:rsidRPr="009C0715">
        <w:rPr>
          <w:rFonts w:asciiTheme="majorBidi" w:hAnsiTheme="majorBidi" w:cstheme="majorBidi"/>
          <w:color w:val="000000"/>
          <w:lang w:val="en-US"/>
        </w:rPr>
        <w:t xml:space="preserve">, </w:t>
      </w:r>
      <w:r w:rsidRPr="009C0715">
        <w:rPr>
          <w:rFonts w:asciiTheme="majorBidi" w:hAnsiTheme="majorBidi" w:cstheme="majorBidi"/>
          <w:color w:val="2A00FF"/>
          <w:lang w:val="en-US"/>
        </w:rPr>
        <w:t>"</w:t>
      </w:r>
      <w:proofErr w:type="spellStart"/>
      <w:r w:rsidRPr="009C0715">
        <w:rPr>
          <w:rFonts w:asciiTheme="majorBidi" w:hAnsiTheme="majorBidi" w:cstheme="majorBidi"/>
          <w:color w:val="2A00FF"/>
          <w:lang w:val="en-US"/>
        </w:rPr>
        <w:t>uk.co.bbc.avtestharnesssmp.MainActivity</w:t>
      </w:r>
      <w:proofErr w:type="spellEnd"/>
      <w:r w:rsidRPr="009C0715">
        <w:rPr>
          <w:rFonts w:asciiTheme="majorBidi" w:hAnsiTheme="majorBidi" w:cstheme="majorBidi"/>
          <w:color w:val="2A00FF"/>
          <w:lang w:val="en-US"/>
        </w:rPr>
        <w:t>"</w:t>
      </w:r>
      <w:r w:rsidRPr="009C0715">
        <w:rPr>
          <w:rFonts w:asciiTheme="majorBidi" w:hAnsiTheme="majorBidi" w:cstheme="majorBidi"/>
          <w:color w:val="000000"/>
          <w:lang w:val="en-US"/>
        </w:rPr>
        <w:t>);</w:t>
      </w:r>
    </w:p>
    <w:p w14:paraId="6880B290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3F7F5F"/>
          <w:lang w:val="en-US"/>
        </w:rPr>
        <w:t>//</w:t>
      </w:r>
      <w:r w:rsidRPr="009C0715">
        <w:rPr>
          <w:rFonts w:asciiTheme="majorBidi" w:hAnsiTheme="majorBidi" w:cstheme="majorBidi"/>
          <w:color w:val="3F7F5F"/>
          <w:lang w:val="en-US"/>
        </w:rPr>
        <w:tab/>
      </w:r>
      <w:proofErr w:type="gramStart"/>
      <w:r w:rsidRPr="009C0715">
        <w:rPr>
          <w:rFonts w:asciiTheme="majorBidi" w:hAnsiTheme="majorBidi" w:cstheme="majorBidi"/>
          <w:color w:val="3F7F5F"/>
          <w:lang w:val="en-US"/>
        </w:rPr>
        <w:t>capa.setCapability(</w:t>
      </w:r>
      <w:proofErr w:type="gramEnd"/>
      <w:r w:rsidRPr="009C0715">
        <w:rPr>
          <w:rFonts w:asciiTheme="majorBidi" w:hAnsiTheme="majorBidi" w:cstheme="majorBidi"/>
          <w:color w:val="3F7F5F"/>
          <w:lang w:val="en-US"/>
        </w:rPr>
        <w:t>AndroidMobileCapabilityType.AUTO_ACCEPT_ALERTS, true);</w:t>
      </w:r>
    </w:p>
    <w:p w14:paraId="2C4F1CCC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000000"/>
          <w:lang w:val="en-US"/>
        </w:rPr>
        <w:tab/>
      </w:r>
      <w:proofErr w:type="gramStart"/>
      <w:r w:rsidRPr="009C0715">
        <w:rPr>
          <w:rFonts w:asciiTheme="majorBidi" w:hAnsiTheme="majorBidi" w:cstheme="majorBidi"/>
          <w:b/>
          <w:bCs/>
          <w:color w:val="7F0055"/>
          <w:lang w:val="en-US"/>
        </w:rPr>
        <w:t>try</w:t>
      </w:r>
      <w:proofErr w:type="gramEnd"/>
      <w:r w:rsidRPr="009C0715">
        <w:rPr>
          <w:rFonts w:asciiTheme="majorBidi" w:hAnsiTheme="majorBidi" w:cstheme="majorBidi"/>
          <w:color w:val="000000"/>
          <w:lang w:val="en-US"/>
        </w:rPr>
        <w:t xml:space="preserve"> {</w:t>
      </w:r>
    </w:p>
    <w:p w14:paraId="721099D2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000000"/>
          <w:lang w:val="en-US"/>
        </w:rPr>
        <w:tab/>
      </w:r>
      <w:proofErr w:type="gramStart"/>
      <w:r w:rsidRPr="009C0715">
        <w:rPr>
          <w:rFonts w:asciiTheme="majorBidi" w:hAnsiTheme="majorBidi" w:cstheme="majorBidi"/>
          <w:color w:val="0000C0"/>
          <w:lang w:val="en-US"/>
        </w:rPr>
        <w:t>driver</w:t>
      </w:r>
      <w:proofErr w:type="gramEnd"/>
      <w:r w:rsidRPr="009C0715">
        <w:rPr>
          <w:rFonts w:asciiTheme="majorBidi" w:hAnsiTheme="majorBidi" w:cstheme="majorBidi"/>
          <w:color w:val="000000"/>
          <w:lang w:val="en-US"/>
        </w:rPr>
        <w:t xml:space="preserve"> = </w:t>
      </w:r>
      <w:r w:rsidRPr="009C0715">
        <w:rPr>
          <w:rFonts w:asciiTheme="majorBidi" w:hAnsiTheme="majorBidi" w:cstheme="majorBidi"/>
          <w:b/>
          <w:bCs/>
          <w:color w:val="7F0055"/>
          <w:lang w:val="en-US"/>
        </w:rPr>
        <w:t>new</w:t>
      </w:r>
      <w:r w:rsidRPr="009C0715">
        <w:rPr>
          <w:rFonts w:asciiTheme="majorBidi" w:hAnsiTheme="majorBidi" w:cstheme="majorBidi"/>
          <w:color w:val="000000"/>
          <w:lang w:val="en-US"/>
        </w:rPr>
        <w:t xml:space="preserve"> </w:t>
      </w:r>
      <w:proofErr w:type="spellStart"/>
      <w:r w:rsidRPr="009C0715">
        <w:rPr>
          <w:rFonts w:asciiTheme="majorBidi" w:hAnsiTheme="majorBidi" w:cstheme="majorBidi"/>
          <w:color w:val="000000"/>
          <w:lang w:val="en-US"/>
        </w:rPr>
        <w:t>AndroidDriver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>&lt;&gt;(</w:t>
      </w:r>
      <w:r w:rsidRPr="009C0715">
        <w:rPr>
          <w:rFonts w:asciiTheme="majorBidi" w:hAnsiTheme="majorBidi" w:cstheme="majorBidi"/>
          <w:b/>
          <w:bCs/>
          <w:color w:val="7F0055"/>
          <w:lang w:val="en-US"/>
        </w:rPr>
        <w:t>new</w:t>
      </w:r>
      <w:r w:rsidRPr="009C0715">
        <w:rPr>
          <w:rFonts w:asciiTheme="majorBidi" w:hAnsiTheme="majorBidi" w:cstheme="majorBidi"/>
          <w:color w:val="000000"/>
          <w:lang w:val="en-US"/>
        </w:rPr>
        <w:t xml:space="preserve"> URL(</w:t>
      </w:r>
      <w:proofErr w:type="spellStart"/>
      <w:r w:rsidRPr="009C0715">
        <w:rPr>
          <w:rFonts w:asciiTheme="majorBidi" w:hAnsiTheme="majorBidi" w:cstheme="majorBidi"/>
          <w:color w:val="6A3E3E"/>
          <w:lang w:val="en-US"/>
        </w:rPr>
        <w:t>appiul_url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 xml:space="preserve">), </w:t>
      </w:r>
      <w:proofErr w:type="spellStart"/>
      <w:r w:rsidRPr="009C0715">
        <w:rPr>
          <w:rFonts w:asciiTheme="majorBidi" w:hAnsiTheme="majorBidi" w:cstheme="majorBidi"/>
          <w:color w:val="0000C0"/>
          <w:lang w:val="en-US"/>
        </w:rPr>
        <w:t>capa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>);</w:t>
      </w:r>
    </w:p>
    <w:p w14:paraId="01E9F3B8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3F7F5F"/>
          <w:lang w:val="en-US"/>
        </w:rPr>
        <w:t xml:space="preserve">// </w:t>
      </w:r>
      <w:proofErr w:type="spellStart"/>
      <w:proofErr w:type="gramStart"/>
      <w:r w:rsidRPr="009C0715">
        <w:rPr>
          <w:rFonts w:asciiTheme="majorBidi" w:hAnsiTheme="majorBidi" w:cstheme="majorBidi"/>
          <w:color w:val="3F7F5F"/>
          <w:lang w:val="en-US"/>
        </w:rPr>
        <w:t>capa.setCapability</w:t>
      </w:r>
      <w:proofErr w:type="spellEnd"/>
      <w:r w:rsidRPr="009C0715">
        <w:rPr>
          <w:rFonts w:asciiTheme="majorBidi" w:hAnsiTheme="majorBidi" w:cstheme="majorBidi"/>
          <w:color w:val="3F7F5F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3F7F5F"/>
          <w:lang w:val="en-US"/>
        </w:rPr>
        <w:t>"</w:t>
      </w:r>
      <w:proofErr w:type="spellStart"/>
      <w:r w:rsidRPr="009C0715">
        <w:rPr>
          <w:rFonts w:asciiTheme="majorBidi" w:hAnsiTheme="majorBidi" w:cstheme="majorBidi"/>
          <w:color w:val="3F7F5F"/>
          <w:lang w:val="en-US"/>
        </w:rPr>
        <w:t>newCommandTimeout</w:t>
      </w:r>
      <w:proofErr w:type="spellEnd"/>
      <w:r w:rsidRPr="009C0715">
        <w:rPr>
          <w:rFonts w:asciiTheme="majorBidi" w:hAnsiTheme="majorBidi" w:cstheme="majorBidi"/>
          <w:color w:val="3F7F5F"/>
          <w:lang w:val="en-US"/>
        </w:rPr>
        <w:t>", timeout);</w:t>
      </w:r>
    </w:p>
    <w:p w14:paraId="07379903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000000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0000C0"/>
          <w:lang w:val="en-US"/>
        </w:rPr>
        <w:t>driver</w:t>
      </w:r>
      <w:r w:rsidRPr="009C0715">
        <w:rPr>
          <w:rFonts w:asciiTheme="majorBidi" w:hAnsiTheme="majorBidi" w:cstheme="majorBidi"/>
          <w:color w:val="000000"/>
          <w:lang w:val="en-US"/>
        </w:rPr>
        <w:t>.manage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000000"/>
          <w:lang w:val="en-US"/>
        </w:rPr>
        <w:t>).timeouts().</w:t>
      </w:r>
      <w:proofErr w:type="spellStart"/>
      <w:r w:rsidRPr="009C0715">
        <w:rPr>
          <w:rFonts w:asciiTheme="majorBidi" w:hAnsiTheme="majorBidi" w:cstheme="majorBidi"/>
          <w:color w:val="000000"/>
          <w:lang w:val="en-US"/>
        </w:rPr>
        <w:t>implicitlyWait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 xml:space="preserve">(1000, </w:t>
      </w:r>
      <w:proofErr w:type="spellStart"/>
      <w:r w:rsidRPr="009C0715">
        <w:rPr>
          <w:rFonts w:asciiTheme="majorBidi" w:hAnsiTheme="majorBidi" w:cstheme="majorBidi"/>
          <w:color w:val="000000"/>
          <w:lang w:val="en-US"/>
        </w:rPr>
        <w:t>TimeUnit.</w:t>
      </w:r>
      <w:r w:rsidRPr="009C0715">
        <w:rPr>
          <w:rFonts w:asciiTheme="majorBidi" w:hAnsiTheme="majorBidi" w:cstheme="majorBidi"/>
          <w:b/>
          <w:bCs/>
          <w:i/>
          <w:iCs/>
          <w:color w:val="0000C0"/>
          <w:lang w:val="en-US"/>
        </w:rPr>
        <w:t>SECONDS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>);</w:t>
      </w:r>
    </w:p>
    <w:p w14:paraId="7AF5C049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000000"/>
          <w:lang w:val="en-US"/>
        </w:rPr>
        <w:tab/>
        <w:t xml:space="preserve">} </w:t>
      </w:r>
      <w:r w:rsidRPr="009C0715">
        <w:rPr>
          <w:rFonts w:asciiTheme="majorBidi" w:hAnsiTheme="majorBidi" w:cstheme="majorBidi"/>
          <w:b/>
          <w:bCs/>
          <w:color w:val="7F0055"/>
          <w:lang w:val="en-US"/>
        </w:rPr>
        <w:t>catch</w:t>
      </w:r>
      <w:r w:rsidRPr="009C0715">
        <w:rPr>
          <w:rFonts w:asciiTheme="majorBidi" w:hAnsiTheme="majorBidi" w:cstheme="majorBidi"/>
          <w:color w:val="000000"/>
          <w:lang w:val="en-US"/>
        </w:rPr>
        <w:t xml:space="preserve"> (Exception </w:t>
      </w:r>
      <w:r w:rsidRPr="009C0715">
        <w:rPr>
          <w:rFonts w:asciiTheme="majorBidi" w:hAnsiTheme="majorBidi" w:cstheme="majorBidi"/>
          <w:color w:val="6A3E3E"/>
          <w:lang w:val="en-US"/>
        </w:rPr>
        <w:t>e</w:t>
      </w:r>
      <w:r w:rsidRPr="009C0715">
        <w:rPr>
          <w:rFonts w:asciiTheme="majorBidi" w:hAnsiTheme="majorBidi" w:cstheme="majorBidi"/>
          <w:color w:val="000000"/>
          <w:lang w:val="en-US"/>
        </w:rPr>
        <w:t>) {</w:t>
      </w:r>
    </w:p>
    <w:p w14:paraId="40DEAA32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000000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6A3E3E"/>
          <w:lang w:val="en-US"/>
        </w:rPr>
        <w:t>e</w:t>
      </w:r>
      <w:r w:rsidRPr="009C0715">
        <w:rPr>
          <w:rFonts w:asciiTheme="majorBidi" w:hAnsiTheme="majorBidi" w:cstheme="majorBidi"/>
          <w:color w:val="000000"/>
          <w:lang w:val="en-US"/>
        </w:rPr>
        <w:t>.printStackTrace</w:t>
      </w:r>
      <w:proofErr w:type="spellEnd"/>
      <w:r w:rsidRPr="009C0715">
        <w:rPr>
          <w:rFonts w:asciiTheme="majorBidi" w:hAnsiTheme="majorBidi" w:cstheme="majorBidi"/>
          <w:color w:val="000000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000000"/>
          <w:lang w:val="en-US"/>
        </w:rPr>
        <w:t>);</w:t>
      </w:r>
    </w:p>
    <w:p w14:paraId="39340A45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  <w:r w:rsidRPr="009C0715">
        <w:rPr>
          <w:rFonts w:asciiTheme="majorBidi" w:hAnsiTheme="majorBidi" w:cstheme="majorBidi"/>
          <w:color w:val="000000"/>
          <w:lang w:val="en-US"/>
        </w:rPr>
        <w:tab/>
      </w:r>
      <w:r w:rsidRPr="009C0715">
        <w:rPr>
          <w:rFonts w:asciiTheme="majorBidi" w:hAnsiTheme="majorBidi" w:cstheme="majorBidi"/>
          <w:color w:val="000000"/>
          <w:lang w:val="en-US"/>
        </w:rPr>
        <w:tab/>
        <w:t>}</w:t>
      </w:r>
    </w:p>
    <w:p w14:paraId="1C7AC532" w14:textId="77777777" w:rsidR="009949D0" w:rsidRPr="009C0715" w:rsidRDefault="009949D0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lang w:val="en-US"/>
        </w:rPr>
      </w:pPr>
    </w:p>
    <w:p w14:paraId="42E0BAE4" w14:textId="2CEBD79F" w:rsidR="009949D0" w:rsidRPr="009C0715" w:rsidRDefault="009949D0" w:rsidP="00254A5D">
      <w:pPr>
        <w:widowControl w:val="0"/>
        <w:autoSpaceDE w:val="0"/>
        <w:autoSpaceDN w:val="0"/>
        <w:adjustRightInd w:val="0"/>
        <w:ind w:left="144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000000"/>
          <w:lang w:val="en-US"/>
        </w:rPr>
        <w:tab/>
        <w:t>}</w:t>
      </w:r>
    </w:p>
    <w:p w14:paraId="79AE5C36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31148BB0" w14:textId="6ECCAA56" w:rsidR="00346336" w:rsidRPr="009C0715" w:rsidRDefault="00346336" w:rsidP="001D61B0">
      <w:pPr>
        <w:pStyle w:val="Heading2"/>
        <w:numPr>
          <w:ilvl w:val="1"/>
          <w:numId w:val="17"/>
        </w:numPr>
        <w:spacing w:before="0"/>
        <w:rPr>
          <w:u w:color="353535"/>
          <w:lang w:val="en-US"/>
        </w:rPr>
      </w:pPr>
      <w:bookmarkStart w:id="13" w:name="_Toc489434592"/>
      <w:proofErr w:type="gramStart"/>
      <w:r w:rsidRPr="009C0715">
        <w:rPr>
          <w:u w:color="353535"/>
          <w:lang w:val="en-US"/>
        </w:rPr>
        <w:t>iOS</w:t>
      </w:r>
      <w:proofErr w:type="gramEnd"/>
      <w:r w:rsidRPr="009C0715">
        <w:rPr>
          <w:u w:color="353535"/>
          <w:lang w:val="en-US"/>
        </w:rPr>
        <w:t xml:space="preserve"> </w:t>
      </w:r>
      <w:proofErr w:type="spellStart"/>
      <w:r w:rsidRPr="009C0715">
        <w:rPr>
          <w:u w:color="353535"/>
          <w:lang w:val="en-US"/>
        </w:rPr>
        <w:t>DesiredCapabilities</w:t>
      </w:r>
      <w:bookmarkEnd w:id="13"/>
      <w:proofErr w:type="spellEnd"/>
    </w:p>
    <w:p w14:paraId="7C3FB361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32D18547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appiummanager.startAppium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port);</w:t>
      </w:r>
    </w:p>
    <w:p w14:paraId="2AF2C425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appiummanager.AppiumURL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);</w:t>
      </w:r>
    </w:p>
    <w:p w14:paraId="3E5B80A1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  <w:t xml:space="preserve">String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appiul_url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= </w:t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appiummanager.AppiumURL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);</w:t>
      </w:r>
    </w:p>
    <w:p w14:paraId="57627B60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System.out.println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"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Appium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Service Address : - " +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appiul_url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);</w:t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</w:p>
    <w:p w14:paraId="7823F860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capabilities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= new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DesiredCapabilities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();</w:t>
      </w:r>
    </w:p>
    <w:p w14:paraId="16FC674D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capabilities.setCapability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spellStart"/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MobileCapabilityType.APPIUM_VERSION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, "1.6.4");</w:t>
      </w:r>
    </w:p>
    <w:p w14:paraId="6C13A227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capabilities.setCapability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spellStart"/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MobileCapabilityType.DEVICE_NAME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,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dName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);</w:t>
      </w:r>
    </w:p>
    <w:p w14:paraId="4840A050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capabilities.setCapability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spellStart"/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MobileCapabilityType.UDID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,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dUDID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);</w:t>
      </w:r>
    </w:p>
    <w:p w14:paraId="7252F780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capabilities.setCapability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spellStart"/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MobileCapabilityType.PLATFORM_NAME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, "iOS");</w:t>
      </w:r>
    </w:p>
    <w:p w14:paraId="73EDCC8D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capabilities.setCapability(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MobileCapabilityType.PLATFORM_VERSION,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dOS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);</w:t>
      </w:r>
    </w:p>
    <w:p w14:paraId="04CD4286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capabilities.setCapability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spellStart"/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MobileCapabilityType.AUTOMATION_NAME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, "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XCUITest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");//"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XCUITest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");</w:t>
      </w:r>
    </w:p>
    <w:p w14:paraId="517DC78D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capabilities.setCapability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spellStart"/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MobileCapabilityType.APP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,</w:t>
      </w:r>
    </w:p>
    <w:p w14:paraId="615D40E4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  <w:t>"/Users/ramakh01/Desktop/AvTestHarness/iOSApp/AVTestHarness.ipa");</w:t>
      </w:r>
    </w:p>
    <w:p w14:paraId="518F4E68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capabilities.setCapability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"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useNewWDA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", true);</w:t>
      </w:r>
    </w:p>
    <w:p w14:paraId="01BFD4FC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capabilities.setCapability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"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wdaLaunchTimeout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", 3000);</w:t>
      </w:r>
    </w:p>
    <w:p w14:paraId="375A7BEC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capabilities.setCapability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"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wdaLocalPort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", 8100);</w:t>
      </w:r>
    </w:p>
    <w:p w14:paraId="2550E54E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2B79A047" w14:textId="392B9B02" w:rsidR="00346336" w:rsidRPr="009C0715" w:rsidRDefault="00346336" w:rsidP="001D61B0">
      <w:pPr>
        <w:pStyle w:val="Heading2"/>
        <w:numPr>
          <w:ilvl w:val="1"/>
          <w:numId w:val="17"/>
        </w:numPr>
        <w:spacing w:before="0"/>
        <w:rPr>
          <w:u w:color="353535"/>
          <w:lang w:val="en-US"/>
        </w:rPr>
      </w:pPr>
      <w:bookmarkStart w:id="14" w:name="_Toc489434593"/>
      <w:proofErr w:type="gramStart"/>
      <w:r w:rsidRPr="009C0715">
        <w:rPr>
          <w:u w:color="353535"/>
          <w:lang w:val="en-US"/>
        </w:rPr>
        <w:t>iOS</w:t>
      </w:r>
      <w:proofErr w:type="gramEnd"/>
      <w:r w:rsidRPr="009C0715">
        <w:rPr>
          <w:u w:color="353535"/>
          <w:lang w:val="en-US"/>
        </w:rPr>
        <w:t xml:space="preserve"> Swipe to bring Control Centre</w:t>
      </w:r>
      <w:bookmarkEnd w:id="14"/>
    </w:p>
    <w:p w14:paraId="74068D72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3A6D3D75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public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void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turnWifiON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(String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TestName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,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AppiumDriver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&lt;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WebElement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&gt; driver, String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networkConnection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,</w:t>
      </w:r>
    </w:p>
    <w:p w14:paraId="0BDB92D7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  <w:t xml:space="preserve">String path, String message, </w:t>
      </w: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String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deviceOS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)</w:t>
      </w:r>
    </w:p>
    <w:p w14:paraId="019CF3B6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throws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Exception {</w:t>
      </w:r>
    </w:p>
    <w:p w14:paraId="7D3E4A08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59AB0898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logger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=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extent.startTest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TestName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);</w:t>
      </w:r>
    </w:p>
    <w:p w14:paraId="1175A5FC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696D6433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final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int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height = driver.findElementByClassName("UIAWindow").getSize().getHeight();</w:t>
      </w:r>
    </w:p>
    <w:p w14:paraId="24A9E673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final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int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width =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driver.findElementByClassName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("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UIAWindow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").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getSize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().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getWidth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();</w:t>
      </w:r>
    </w:p>
    <w:p w14:paraId="24FA8F2A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System.out.println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"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height"+height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);</w:t>
      </w:r>
    </w:p>
    <w:p w14:paraId="3B52F960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System.out.println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"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width"+width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);</w:t>
      </w:r>
    </w:p>
    <w:p w14:paraId="7935BDC6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driver.swipe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width-100, height-5, width-100,0, 50);</w:t>
      </w:r>
    </w:p>
    <w:p w14:paraId="1DBE5655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</w:p>
    <w:p w14:paraId="2A02C908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driver.findElementByAccessibilityId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spellStart"/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networkConnection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).click();</w:t>
      </w:r>
    </w:p>
    <w:p w14:paraId="47E6FCB1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Thread.sleep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500);</w:t>
      </w:r>
    </w:p>
    <w:p w14:paraId="0378E267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lastRenderedPageBreak/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</w:p>
    <w:p w14:paraId="4F924390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3936C35B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logger.log(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LogStatus.INFO, message +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logger.addScreenCapture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capture_ScreenShot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(driver, path, message)));</w:t>
      </w:r>
    </w:p>
    <w:p w14:paraId="04F13DF3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>}</w:t>
      </w:r>
    </w:p>
    <w:p w14:paraId="35E2361F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4243087F" w14:textId="198A0C42" w:rsidR="00346336" w:rsidRPr="009C0715" w:rsidRDefault="00346336" w:rsidP="001D61B0">
      <w:pPr>
        <w:pStyle w:val="Heading2"/>
        <w:numPr>
          <w:ilvl w:val="1"/>
          <w:numId w:val="17"/>
        </w:numPr>
        <w:spacing w:before="0"/>
        <w:rPr>
          <w:u w:color="353535"/>
          <w:lang w:val="en-US"/>
        </w:rPr>
      </w:pPr>
      <w:bookmarkStart w:id="15" w:name="_Toc489434594"/>
      <w:proofErr w:type="gramStart"/>
      <w:r w:rsidRPr="009C0715">
        <w:rPr>
          <w:u w:color="353535"/>
          <w:lang w:val="en-US"/>
        </w:rPr>
        <w:t>iOS</w:t>
      </w:r>
      <w:proofErr w:type="gramEnd"/>
      <w:r w:rsidRPr="009C0715">
        <w:rPr>
          <w:u w:color="353535"/>
          <w:lang w:val="en-US"/>
        </w:rPr>
        <w:t xml:space="preserve"> Touch Action</w:t>
      </w:r>
      <w:bookmarkEnd w:id="15"/>
    </w:p>
    <w:p w14:paraId="20A9C3AF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2BC4D85B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public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void scrolling()</w:t>
      </w:r>
    </w:p>
    <w:p w14:paraId="39ACF559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  <w:t>{</w:t>
      </w:r>
    </w:p>
    <w:p w14:paraId="3B4D2C74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  <w:t xml:space="preserve">// </w:t>
      </w: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Declare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variable that contains the dimensions of the device screen</w:t>
      </w:r>
    </w:p>
    <w:p w14:paraId="1AAF1ECE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  <w:t xml:space="preserve">Dimension </w:t>
      </w:r>
      <w:proofErr w:type="spellStart"/>
      <w:r w:rsidRPr="009C0715">
        <w:rPr>
          <w:rFonts w:asciiTheme="majorBidi" w:hAnsiTheme="majorBidi" w:cstheme="majorBidi"/>
          <w:color w:val="353535"/>
          <w:u w:val="single" w:color="353535"/>
          <w:lang w:val="en-US"/>
        </w:rPr>
        <w:t>winSize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;</w:t>
      </w:r>
    </w:p>
    <w:p w14:paraId="4B3D954F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  <w:t>// Retrieve the actual device dimensions</w:t>
      </w:r>
    </w:p>
    <w:p w14:paraId="1495D4B0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winSize</w:t>
      </w:r>
      <w:proofErr w:type="spellEnd"/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=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iosdriver.manage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().window().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getSize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();</w:t>
      </w:r>
    </w:p>
    <w:p w14:paraId="530D275F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  <w:t>// define two methods that compute the actual coordinates given the percentage</w:t>
      </w:r>
    </w:p>
    <w:p w14:paraId="3AAC53A2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  <w:t>// use the methods to perform the swipe from (20%</w:t>
      </w: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,62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%) to (22%, 35%) and scroll up</w:t>
      </w:r>
    </w:p>
    <w:p w14:paraId="00114BD1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int</w:t>
      </w:r>
      <w:proofErr w:type="spellEnd"/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startX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=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getX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(62); </w:t>
      </w:r>
    </w:p>
    <w:p w14:paraId="32963BDC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int</w:t>
      </w:r>
      <w:proofErr w:type="spellEnd"/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endX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=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getX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(22);</w:t>
      </w:r>
    </w:p>
    <w:p w14:paraId="488343D6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int</w:t>
      </w:r>
      <w:proofErr w:type="spellEnd"/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startY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=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getY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(20); </w:t>
      </w:r>
    </w:p>
    <w:p w14:paraId="6ECE32D8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int</w:t>
      </w:r>
      <w:proofErr w:type="spellEnd"/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endY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=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getY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(35);</w:t>
      </w:r>
    </w:p>
    <w:p w14:paraId="77817AF5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TouchAction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touchAction4 = new </w:t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TouchAction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spellStart"/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iosdriver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);</w:t>
      </w:r>
    </w:p>
    <w:p w14:paraId="3D56F7D3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touchAction4.press(</w:t>
      </w:r>
      <w:proofErr w:type="spellStart"/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startX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,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startY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).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waitAction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(3000).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moveTo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endX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,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endY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).release();</w:t>
      </w:r>
    </w:p>
    <w:p w14:paraId="4C6E2601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iosdriver.performTouchAction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touchAction4);</w:t>
      </w:r>
    </w:p>
    <w:p w14:paraId="38B4D1BA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  <w:t>}</w:t>
      </w:r>
    </w:p>
    <w:p w14:paraId="0BDE8C7D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73C0488F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32AC9C26" w14:textId="3CCAEEF9" w:rsidR="00346336" w:rsidRPr="009C0715" w:rsidRDefault="00346336" w:rsidP="001D61B0">
      <w:pPr>
        <w:pStyle w:val="Heading2"/>
        <w:numPr>
          <w:ilvl w:val="1"/>
          <w:numId w:val="17"/>
        </w:numPr>
        <w:spacing w:before="0"/>
        <w:rPr>
          <w:u w:color="353535"/>
          <w:lang w:val="en-US"/>
        </w:rPr>
      </w:pPr>
      <w:bookmarkStart w:id="16" w:name="_Toc489434595"/>
      <w:proofErr w:type="gramStart"/>
      <w:r w:rsidRPr="009C0715">
        <w:rPr>
          <w:u w:color="353535"/>
          <w:lang w:val="en-US"/>
        </w:rPr>
        <w:t>iOS</w:t>
      </w:r>
      <w:proofErr w:type="gramEnd"/>
      <w:r w:rsidRPr="009C0715">
        <w:rPr>
          <w:u w:color="353535"/>
          <w:lang w:val="en-US"/>
        </w:rPr>
        <w:t xml:space="preserve"> Scrubbing</w:t>
      </w:r>
      <w:bookmarkEnd w:id="16"/>
    </w:p>
    <w:p w14:paraId="22EF1D92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4A4E339E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public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void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swipe_seekbar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WebElement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element,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AppiumDriver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&lt;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WebElement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&gt; driver, String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seekdirection,int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seekposition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) throws Exception</w:t>
      </w:r>
    </w:p>
    <w:p w14:paraId="351F1C7A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  <w:t>{</w:t>
      </w:r>
    </w:p>
    <w:p w14:paraId="05943344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</w:p>
    <w:p w14:paraId="217F5AFF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int</w:t>
      </w:r>
      <w:proofErr w:type="spellEnd"/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startX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=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element.getLocation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().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getX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();</w:t>
      </w:r>
    </w:p>
    <w:p w14:paraId="2DD2B152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  <w:t>//</w:t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System.out.println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"</w:t>
      </w:r>
      <w:proofErr w:type="spellStart"/>
      <w:r w:rsidRPr="009C0715">
        <w:rPr>
          <w:rFonts w:asciiTheme="majorBidi" w:hAnsiTheme="majorBidi" w:cstheme="majorBidi"/>
          <w:color w:val="353535"/>
          <w:u w:val="single" w:color="353535"/>
          <w:lang w:val="en-US"/>
        </w:rPr>
        <w:t>Startx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:" +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startX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);</w:t>
      </w:r>
    </w:p>
    <w:p w14:paraId="06E9519D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3FEC97B4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  <w:t xml:space="preserve">// Get end point of </w:t>
      </w:r>
      <w:proofErr w:type="spellStart"/>
      <w:r w:rsidRPr="009C0715">
        <w:rPr>
          <w:rFonts w:asciiTheme="majorBidi" w:hAnsiTheme="majorBidi" w:cstheme="majorBidi"/>
          <w:color w:val="353535"/>
          <w:u w:val="single" w:color="353535"/>
          <w:lang w:val="en-US"/>
        </w:rPr>
        <w:t>seekbar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.</w:t>
      </w:r>
    </w:p>
    <w:p w14:paraId="7284998C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int</w:t>
      </w:r>
      <w:proofErr w:type="spellEnd"/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endX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=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element.getSize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().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getWidth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();</w:t>
      </w:r>
    </w:p>
    <w:p w14:paraId="640382CC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  <w:t>//</w:t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System.out.println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"</w:t>
      </w:r>
      <w:proofErr w:type="spellStart"/>
      <w:r w:rsidRPr="009C0715">
        <w:rPr>
          <w:rFonts w:asciiTheme="majorBidi" w:hAnsiTheme="majorBidi" w:cstheme="majorBidi"/>
          <w:color w:val="353535"/>
          <w:u w:val="single" w:color="353535"/>
          <w:lang w:val="en-US"/>
        </w:rPr>
        <w:t>Endx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 :" +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endX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);</w:t>
      </w:r>
    </w:p>
    <w:p w14:paraId="75BDBE86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0B430289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  <w:t xml:space="preserve">// Get vertical location of </w:t>
      </w:r>
      <w:proofErr w:type="spellStart"/>
      <w:r w:rsidRPr="009C0715">
        <w:rPr>
          <w:rFonts w:asciiTheme="majorBidi" w:hAnsiTheme="majorBidi" w:cstheme="majorBidi"/>
          <w:color w:val="353535"/>
          <w:u w:val="single" w:color="353535"/>
          <w:lang w:val="en-US"/>
        </w:rPr>
        <w:t>seekbar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.</w:t>
      </w:r>
    </w:p>
    <w:p w14:paraId="24C4EBF5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int</w:t>
      </w:r>
      <w:proofErr w:type="spellEnd"/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yAxis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=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element.getLocation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().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getY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();</w:t>
      </w:r>
    </w:p>
    <w:p w14:paraId="319CD399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  <w:t>//</w:t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System.out.println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"</w:t>
      </w:r>
      <w:proofErr w:type="spellStart"/>
      <w:r w:rsidRPr="009C0715">
        <w:rPr>
          <w:rFonts w:asciiTheme="majorBidi" w:hAnsiTheme="majorBidi" w:cstheme="majorBidi"/>
          <w:color w:val="353535"/>
          <w:u w:val="single" w:color="353535"/>
          <w:lang w:val="en-US"/>
        </w:rPr>
        <w:t>Yaxis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 :" +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yAxis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);</w:t>
      </w:r>
    </w:p>
    <w:p w14:paraId="686E53E5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</w:p>
    <w:p w14:paraId="6B9564AF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if(</w:t>
      </w:r>
      <w:proofErr w:type="spellStart"/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seekdirection.equalsIgnoreCase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("forward" ))</w:t>
      </w:r>
    </w:p>
    <w:p w14:paraId="5D448E60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  <w:t>{</w:t>
      </w:r>
    </w:p>
    <w:p w14:paraId="2A16DC02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  <w:t>//</w:t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Thread.sleep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500);</w:t>
      </w:r>
    </w:p>
    <w:p w14:paraId="4A02F81E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  <w:t>//</w:t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driver.swipe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spellStart"/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endX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,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yAxis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,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startX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,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yAxis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, 2000);</w:t>
      </w:r>
    </w:p>
    <w:p w14:paraId="6EF563FF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driver.swipe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spellStart"/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startX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,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yAxis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,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endX-seekposition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,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yAxis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, 50);</w:t>
      </w:r>
    </w:p>
    <w:p w14:paraId="570A2A51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  <w:t>//</w:t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driver.swipe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0, 936, 300, 936, 300);</w:t>
      </w:r>
    </w:p>
    <w:p w14:paraId="3C0648DB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}else</w:t>
      </w:r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 if(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seekdirection.equalsIgnoreCase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("backward"))</w:t>
      </w:r>
    </w:p>
    <w:p w14:paraId="5825D4D2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  <w:t>{</w:t>
      </w:r>
    </w:p>
    <w:p w14:paraId="3E625F45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proofErr w:type="spellStart"/>
      <w:proofErr w:type="gram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driver.swipe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(</w:t>
      </w:r>
      <w:proofErr w:type="spellStart"/>
      <w:proofErr w:type="gram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endX-seekposition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,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yAxis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,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startX+seekposition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 xml:space="preserve">, </w:t>
      </w:r>
      <w:proofErr w:type="spellStart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yAxis</w:t>
      </w:r>
      <w:proofErr w:type="spellEnd"/>
      <w:r w:rsidRPr="009C0715">
        <w:rPr>
          <w:rFonts w:asciiTheme="majorBidi" w:hAnsiTheme="majorBidi" w:cstheme="majorBidi"/>
          <w:color w:val="353535"/>
          <w:u w:color="353535"/>
          <w:lang w:val="en-US"/>
        </w:rPr>
        <w:t>, 50);</w:t>
      </w:r>
    </w:p>
    <w:p w14:paraId="5EEDB1E1" w14:textId="77777777" w:rsidR="00346336" w:rsidRPr="009C0715" w:rsidRDefault="00346336" w:rsidP="00254A5D">
      <w:pPr>
        <w:widowControl w:val="0"/>
        <w:autoSpaceDE w:val="0"/>
        <w:autoSpaceDN w:val="0"/>
        <w:adjustRightInd w:val="0"/>
        <w:rPr>
          <w:rFonts w:asciiTheme="majorBidi" w:hAnsiTheme="majorBidi" w:cstheme="majorBidi"/>
          <w:color w:val="353535"/>
          <w:u w:color="353535"/>
          <w:lang w:val="en-US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</w: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  <w:t>}</w:t>
      </w:r>
    </w:p>
    <w:p w14:paraId="5FCE0071" w14:textId="77777777" w:rsidR="002C6177" w:rsidRPr="009C0715" w:rsidRDefault="00346336" w:rsidP="00254A5D">
      <w:pPr>
        <w:rPr>
          <w:rFonts w:asciiTheme="majorBidi" w:hAnsiTheme="majorBidi" w:cstheme="majorBidi"/>
        </w:rPr>
      </w:pPr>
      <w:r w:rsidRPr="009C0715">
        <w:rPr>
          <w:rFonts w:asciiTheme="majorBidi" w:hAnsiTheme="majorBidi" w:cstheme="majorBidi"/>
          <w:color w:val="353535"/>
          <w:u w:color="353535"/>
          <w:lang w:val="en-US"/>
        </w:rPr>
        <w:tab/>
        <w:t>}</w:t>
      </w:r>
    </w:p>
    <w:sectPr w:rsidR="002C6177" w:rsidRPr="009C0715" w:rsidSect="00254A5D"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13392896"/>
    <w:multiLevelType w:val="hybridMultilevel"/>
    <w:tmpl w:val="49409D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B5239F"/>
    <w:multiLevelType w:val="hybridMultilevel"/>
    <w:tmpl w:val="64D48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5BAB6E0A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D0260AA"/>
    <w:multiLevelType w:val="hybridMultilevel"/>
    <w:tmpl w:val="D3EC9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F5845"/>
    <w:multiLevelType w:val="hybridMultilevel"/>
    <w:tmpl w:val="22DCC4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3C45B1"/>
    <w:multiLevelType w:val="multilevel"/>
    <w:tmpl w:val="A9104F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3"/>
  </w:num>
  <w:num w:numId="13">
    <w:abstractNumId w:val="12"/>
  </w:num>
  <w:num w:numId="14">
    <w:abstractNumId w:val="14"/>
  </w:num>
  <w:num w:numId="15">
    <w:abstractNumId w:val="11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77"/>
    <w:rsid w:val="001D61B0"/>
    <w:rsid w:val="00254A5D"/>
    <w:rsid w:val="002C6177"/>
    <w:rsid w:val="00346336"/>
    <w:rsid w:val="00643161"/>
    <w:rsid w:val="00936CFB"/>
    <w:rsid w:val="009949D0"/>
    <w:rsid w:val="009C0715"/>
    <w:rsid w:val="00B373C5"/>
    <w:rsid w:val="00BA3302"/>
    <w:rsid w:val="00DA753A"/>
    <w:rsid w:val="00E1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8A89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1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7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1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6177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1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177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C6177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2C6177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6177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617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617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617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617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617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6177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63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6C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0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1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7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1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6177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17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177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2C6177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2C6177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C6177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617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617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617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617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617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6177"/>
    <w:pPr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4633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6C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07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9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pium/appium-xcuitest-driver/blob/master/docs/real-device-config.md" TargetMode="External"/><Relationship Id="rId13" Type="http://schemas.openxmlformats.org/officeDocument/2006/relationships/hyperlink" Target="https://github.com/appium/appium-xcuitest-dri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ppium/appium-xcuitest-driver" TargetMode="External"/><Relationship Id="rId12" Type="http://schemas.openxmlformats.org/officeDocument/2006/relationships/hyperlink" Target="https://experitest.com/appium-studio/?utm_source=Mailchimp_leads&amp;utm_campaign=appium_studi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ppium/appium-desktop/release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facebook/WebDriverAgent/wiki/Queri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mykola-mokhnach/Appium-iOS-Inspector" TargetMode="External"/><Relationship Id="rId14" Type="http://schemas.openxmlformats.org/officeDocument/2006/relationships/hyperlink" Target="https://github.com/appium/appium/blob/master/docs/en/writing-running-appium/cap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EA61A2-B3AD-4E96-88CB-F51693337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1514</Words>
  <Characters>8631</Characters>
  <Application>Microsoft Office Word</Application>
  <DocSecurity>0</DocSecurity>
  <Lines>71</Lines>
  <Paragraphs>20</Paragraphs>
  <ScaleCrop>false</ScaleCrop>
  <Company>BBC</Company>
  <LinksUpToDate>false</LinksUpToDate>
  <CharactersWithSpaces>10125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Ramakrishna</dc:creator>
  <cp:lastModifiedBy>Bidyut Panda</cp:lastModifiedBy>
  <cp:revision>8</cp:revision>
  <dcterms:created xsi:type="dcterms:W3CDTF">2017-08-02T09:50:00Z</dcterms:created>
  <dcterms:modified xsi:type="dcterms:W3CDTF">2017-08-02T09:54:00Z</dcterms:modified>
</cp:coreProperties>
</file>